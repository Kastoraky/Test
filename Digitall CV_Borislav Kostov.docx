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1" w:type="dxa"/>
        <w:jc w:val="center"/>
        <w:tblBorders>
          <w:insideH w:val="dotted" w:sz="4" w:space="0" w:color="auto"/>
        </w:tblBorders>
        <w:tblLook w:val="00A0" w:firstRow="1" w:lastRow="0" w:firstColumn="1" w:lastColumn="0" w:noHBand="0" w:noVBand="0"/>
      </w:tblPr>
      <w:tblGrid>
        <w:gridCol w:w="10241"/>
      </w:tblGrid>
      <w:tr w:rsidR="007D19FD" w:rsidRPr="003C407B" w14:paraId="60CE6964" w14:textId="77777777" w:rsidTr="00EC4A82">
        <w:trPr>
          <w:trHeight w:val="10387"/>
          <w:jc w:val="center"/>
        </w:trPr>
        <w:tc>
          <w:tcPr>
            <w:tcW w:w="10241" w:type="dxa"/>
          </w:tcPr>
          <w:p w14:paraId="030D7DEB" w14:textId="0A081361" w:rsidR="007D19FD" w:rsidRPr="00DA6363" w:rsidRDefault="002D446F" w:rsidP="00A67B7F">
            <w:pPr>
              <w:rPr>
                <w:rFonts w:cs="Arial"/>
                <w:bCs/>
                <w:color w:val="465967" w:themeColor="text1"/>
                <w:sz w:val="40"/>
                <w:szCs w:val="40"/>
                <w:lang w:eastAsia="es-UY"/>
              </w:rPr>
            </w:pPr>
            <w:r>
              <w:rPr>
                <w:rFonts w:cs="Arial"/>
                <w:bCs/>
                <w:noProof/>
                <w:color w:val="869CAD" w:themeColor="text2" w:themeTint="99"/>
                <w:sz w:val="40"/>
                <w:szCs w:val="40"/>
                <w:lang w:eastAsia="es-UY"/>
              </w:rPr>
              <w:drawing>
                <wp:anchor distT="0" distB="0" distL="114300" distR="114300" simplePos="0" relativeHeight="251658240" behindDoc="1" locked="0" layoutInCell="1" allowOverlap="1" wp14:anchorId="38E71D5D" wp14:editId="5D3589D0">
                  <wp:simplePos x="0" y="0"/>
                  <wp:positionH relativeFrom="column">
                    <wp:posOffset>3699510</wp:posOffset>
                  </wp:positionH>
                  <wp:positionV relativeFrom="paragraph">
                    <wp:posOffset>264594</wp:posOffset>
                  </wp:positionV>
                  <wp:extent cx="2066925" cy="1952604"/>
                  <wp:effectExtent l="95250" t="76200" r="85725" b="981710"/>
                  <wp:wrapNone/>
                  <wp:docPr id="2" name="Picture 2" descr="A person with spiky hair wearing a white shi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with spiky hair wearing a white shir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627" cy="1966492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3CE4">
              <w:rPr>
                <w:rFonts w:cs="Arial"/>
                <w:bCs/>
                <w:color w:val="465967" w:themeColor="text1"/>
                <w:sz w:val="40"/>
                <w:szCs w:val="40"/>
                <w:lang w:eastAsia="es-UY"/>
              </w:rPr>
              <w:t>Data Engineer</w:t>
            </w:r>
          </w:p>
          <w:p w14:paraId="37A4598B" w14:textId="7B54EA72" w:rsidR="007D19FD" w:rsidRDefault="007D19FD" w:rsidP="00A67B7F">
            <w:pPr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</w:pPr>
          </w:p>
          <w:p w14:paraId="0118BA69" w14:textId="177BF8E4" w:rsidR="00800058" w:rsidRPr="004C487A" w:rsidRDefault="00800058" w:rsidP="00A67B7F">
            <w:pPr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</w:pPr>
            <w:r w:rsidRPr="004C487A"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  <w:t>Name: Borislav Kostov</w:t>
            </w:r>
          </w:p>
          <w:p w14:paraId="5EBDC8E0" w14:textId="39A42874" w:rsidR="00800058" w:rsidRPr="004C487A" w:rsidRDefault="00220393" w:rsidP="00A67B7F">
            <w:pPr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</w:pPr>
            <w:r w:rsidRPr="004C487A"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  <w:t>Age: 42</w:t>
            </w:r>
          </w:p>
          <w:p w14:paraId="3BC0385A" w14:textId="5F871728" w:rsidR="00220393" w:rsidRPr="004C487A" w:rsidRDefault="00220393" w:rsidP="00A67B7F">
            <w:pPr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</w:pPr>
            <w:r w:rsidRPr="004C487A"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  <w:t>Sex: Male</w:t>
            </w:r>
          </w:p>
          <w:p w14:paraId="25B036EC" w14:textId="18FA6BC6" w:rsidR="00220393" w:rsidRPr="004C487A" w:rsidRDefault="004C487A" w:rsidP="00A67B7F">
            <w:pPr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</w:pPr>
            <w:r w:rsidRPr="004C487A"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  <w:t>Phone: +359 885 612 747</w:t>
            </w:r>
          </w:p>
          <w:p w14:paraId="7E75261D" w14:textId="3BE20B92" w:rsidR="00AA7EC2" w:rsidRDefault="004C487A" w:rsidP="00A67B7F">
            <w:pPr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</w:pPr>
            <w:r w:rsidRPr="004C487A">
              <w:rPr>
                <w:rFonts w:eastAsia="Arial"/>
                <w:b/>
                <w:color w:val="465967" w:themeColor="text1"/>
                <w:sz w:val="24"/>
                <w:szCs w:val="24"/>
                <w:lang w:eastAsia="es-UY"/>
              </w:rPr>
              <w:t>e-mail: Kastoraky@gmail.com</w:t>
            </w:r>
          </w:p>
          <w:p w14:paraId="04D91659" w14:textId="7E0E1CD5" w:rsidR="007D19FD" w:rsidRDefault="007D19FD" w:rsidP="00A67B7F">
            <w:pPr>
              <w:rPr>
                <w:rFonts w:cs="Arial"/>
                <w:bCs/>
                <w:color w:val="465967" w:themeColor="text1"/>
                <w:sz w:val="24"/>
                <w:szCs w:val="24"/>
                <w:lang w:eastAsia="es-UY"/>
              </w:rPr>
            </w:pPr>
            <w:r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  <w:t>Summary</w:t>
            </w:r>
          </w:p>
          <w:p w14:paraId="48083703" w14:textId="77777777" w:rsidR="00703CE4" w:rsidRPr="00703CE4" w:rsidRDefault="00703CE4" w:rsidP="00703CE4">
            <w:pPr>
              <w:rPr>
                <w:rFonts w:cs="Arial"/>
                <w:bCs/>
                <w:color w:val="465967" w:themeColor="text1"/>
                <w:sz w:val="24"/>
                <w:szCs w:val="24"/>
                <w:lang w:eastAsia="es-UY"/>
              </w:rPr>
            </w:pPr>
            <w:r w:rsidRPr="00703CE4">
              <w:rPr>
                <w:rFonts w:cs="Arial"/>
                <w:bCs/>
                <w:color w:val="465967" w:themeColor="text1"/>
                <w:sz w:val="24"/>
                <w:szCs w:val="24"/>
                <w:lang w:eastAsia="es-UY"/>
              </w:rPr>
              <w:t xml:space="preserve">As Data Engineer I’m responsible for building data intensive applications, tackling challenging </w:t>
            </w:r>
          </w:p>
          <w:p w14:paraId="7E333891" w14:textId="77777777" w:rsidR="00703CE4" w:rsidRPr="00703CE4" w:rsidRDefault="00703CE4" w:rsidP="00703CE4">
            <w:pPr>
              <w:rPr>
                <w:rFonts w:cs="Arial"/>
                <w:bCs/>
                <w:color w:val="465967" w:themeColor="text1"/>
                <w:sz w:val="24"/>
                <w:szCs w:val="24"/>
                <w:lang w:eastAsia="es-UY"/>
              </w:rPr>
            </w:pPr>
            <w:r w:rsidRPr="00703CE4">
              <w:rPr>
                <w:rFonts w:cs="Arial"/>
                <w:bCs/>
                <w:color w:val="465967" w:themeColor="text1"/>
                <w:sz w:val="24"/>
                <w:szCs w:val="24"/>
                <w:lang w:eastAsia="es-UY"/>
              </w:rPr>
              <w:t xml:space="preserve">architectural and scalability problems, collecting, transforming and sorting data. I’m also a highly </w:t>
            </w:r>
          </w:p>
          <w:p w14:paraId="74BCAF36" w14:textId="4896C25A" w:rsidR="007D19FD" w:rsidRPr="00703CE4" w:rsidRDefault="00703CE4" w:rsidP="00703CE4">
            <w:pPr>
              <w:rPr>
                <w:rFonts w:cs="Arial"/>
                <w:bCs/>
                <w:color w:val="465967" w:themeColor="text1"/>
                <w:sz w:val="24"/>
                <w:szCs w:val="24"/>
                <w:lang w:eastAsia="es-UY"/>
              </w:rPr>
            </w:pPr>
            <w:r w:rsidRPr="00703CE4">
              <w:rPr>
                <w:rFonts w:cs="Arial"/>
                <w:bCs/>
                <w:color w:val="465967" w:themeColor="text1"/>
                <w:sz w:val="24"/>
                <w:szCs w:val="24"/>
                <w:lang w:eastAsia="es-UY"/>
              </w:rPr>
              <w:t>driven business intelligence developer with 6 years of experience. Strong understanding of SQL and relational databases. Experienced in creating complex dashboards.</w:t>
            </w:r>
          </w:p>
          <w:p w14:paraId="2E485942" w14:textId="1FACA83E" w:rsidR="007D19FD" w:rsidRDefault="00F50FC4" w:rsidP="00E81BEC">
            <w:pPr>
              <w:jc w:val="left"/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</w:pPr>
            <w:r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  <w:t>Technologies</w:t>
            </w:r>
          </w:p>
          <w:p w14:paraId="2894F6F2" w14:textId="7DDB8420" w:rsidR="007D19FD" w:rsidRPr="00670265" w:rsidRDefault="003508D9" w:rsidP="005F0897">
            <w:pPr>
              <w:pStyle w:val="Aufzhlung"/>
              <w:rPr>
                <w:b/>
                <w:color w:val="465967" w:themeColor="text1"/>
                <w:szCs w:val="24"/>
                <w:lang w:eastAsia="es-UY"/>
              </w:rPr>
            </w:pPr>
            <w:r>
              <w:rPr>
                <w:b/>
                <w:color w:val="465967" w:themeColor="text1"/>
                <w:szCs w:val="24"/>
                <w:lang w:eastAsia="es-UY"/>
              </w:rPr>
              <w:t>Primary expertise</w:t>
            </w:r>
            <w:r w:rsidR="009F40AB">
              <w:rPr>
                <w:b/>
                <w:color w:val="465967" w:themeColor="text1"/>
                <w:szCs w:val="24"/>
                <w:lang w:eastAsia="es-UY"/>
              </w:rPr>
              <w:t>:</w:t>
            </w:r>
            <w:r w:rsidR="009F40AB">
              <w:rPr>
                <w:color w:val="465967" w:themeColor="text1"/>
                <w:szCs w:val="24"/>
                <w:lang w:eastAsia="es-UY"/>
              </w:rPr>
              <w:t xml:space="preserve"> </w:t>
            </w:r>
            <w:r w:rsidR="00444EDD">
              <w:rPr>
                <w:color w:val="465967" w:themeColor="text1"/>
                <w:szCs w:val="24"/>
                <w:lang w:eastAsia="es-UY"/>
              </w:rPr>
              <w:t>Data Engineer</w:t>
            </w:r>
          </w:p>
          <w:p w14:paraId="75D25DB4" w14:textId="2BA825A8" w:rsidR="007D19FD" w:rsidRPr="00113881" w:rsidRDefault="00444EDD" w:rsidP="005F0897">
            <w:pPr>
              <w:pStyle w:val="Aufzhlung"/>
              <w:rPr>
                <w:b/>
                <w:color w:val="465967" w:themeColor="text1"/>
                <w:szCs w:val="24"/>
                <w:lang w:val="en-US" w:eastAsia="es-UY"/>
              </w:rPr>
            </w:pPr>
            <w:r w:rsidRPr="00113881">
              <w:rPr>
                <w:b/>
                <w:color w:val="465967" w:themeColor="text1"/>
                <w:szCs w:val="24"/>
                <w:lang w:val="en-US" w:eastAsia="es-UY"/>
              </w:rPr>
              <w:t xml:space="preserve">Domain: </w:t>
            </w:r>
            <w:r w:rsidRPr="00113881">
              <w:rPr>
                <w:bCs/>
                <w:color w:val="465967" w:themeColor="text1"/>
                <w:szCs w:val="24"/>
                <w:lang w:val="en-US" w:eastAsia="es-UY"/>
              </w:rPr>
              <w:t>BI Developer, ETL</w:t>
            </w:r>
            <w:r w:rsidR="00937742" w:rsidRPr="00113881">
              <w:rPr>
                <w:bCs/>
                <w:color w:val="465967" w:themeColor="text1"/>
                <w:szCs w:val="24"/>
                <w:lang w:val="en-US" w:eastAsia="es-UY"/>
              </w:rPr>
              <w:t>, collecting and transforming the data</w:t>
            </w:r>
            <w:r w:rsidRPr="00113881">
              <w:rPr>
                <w:bCs/>
                <w:color w:val="465967" w:themeColor="text1"/>
                <w:szCs w:val="24"/>
                <w:lang w:val="en-US" w:eastAsia="es-UY"/>
              </w:rPr>
              <w:t xml:space="preserve">, Data Modeling and </w:t>
            </w:r>
            <w:proofErr w:type="spellStart"/>
            <w:r w:rsidRPr="00113881">
              <w:rPr>
                <w:bCs/>
                <w:color w:val="465967" w:themeColor="text1"/>
                <w:szCs w:val="24"/>
                <w:lang w:val="en-US" w:eastAsia="es-UY"/>
              </w:rPr>
              <w:t>visualizatoin</w:t>
            </w:r>
            <w:proofErr w:type="spellEnd"/>
            <w:r w:rsidRPr="00113881">
              <w:rPr>
                <w:bCs/>
                <w:color w:val="465967" w:themeColor="text1"/>
                <w:szCs w:val="24"/>
                <w:lang w:val="en-US" w:eastAsia="es-UY"/>
              </w:rPr>
              <w:t>,</w:t>
            </w:r>
          </w:p>
          <w:p w14:paraId="7573AA8F" w14:textId="62D4F6E7" w:rsidR="00855D8D" w:rsidRPr="00113881" w:rsidRDefault="00855D8D" w:rsidP="00855D8D">
            <w:pPr>
              <w:pStyle w:val="Aufzhlung"/>
              <w:rPr>
                <w:color w:val="465967" w:themeColor="text1"/>
                <w:szCs w:val="24"/>
                <w:lang w:val="en-US" w:eastAsia="es-UY"/>
              </w:rPr>
            </w:pPr>
            <w:r w:rsidRPr="00113881">
              <w:rPr>
                <w:b/>
                <w:bCs/>
                <w:color w:val="465967" w:themeColor="text1"/>
                <w:szCs w:val="24"/>
                <w:lang w:val="en-US" w:eastAsia="es-UY"/>
              </w:rPr>
              <w:t>BI Visualization tools</w:t>
            </w:r>
            <w:r w:rsidRPr="00113881">
              <w:rPr>
                <w:color w:val="465967" w:themeColor="text1"/>
                <w:szCs w:val="24"/>
                <w:lang w:val="en-US" w:eastAsia="es-UY"/>
              </w:rPr>
              <w:t xml:space="preserve"> - Microsoft Power BI, </w:t>
            </w:r>
            <w:proofErr w:type="spellStart"/>
            <w:r w:rsidRPr="00113881">
              <w:rPr>
                <w:color w:val="465967" w:themeColor="text1"/>
                <w:szCs w:val="24"/>
                <w:lang w:val="en-US" w:eastAsia="es-UY"/>
              </w:rPr>
              <w:t>Microstrategy</w:t>
            </w:r>
            <w:proofErr w:type="spellEnd"/>
            <w:r w:rsidRPr="00113881">
              <w:rPr>
                <w:color w:val="465967" w:themeColor="text1"/>
                <w:szCs w:val="24"/>
                <w:lang w:val="en-US" w:eastAsia="es-UY"/>
              </w:rPr>
              <w:t>, SAP Business Object, Microsoft Excel.</w:t>
            </w:r>
          </w:p>
          <w:p w14:paraId="71632835" w14:textId="6826B422" w:rsidR="00855D8D" w:rsidRPr="00113881" w:rsidRDefault="00855D8D" w:rsidP="00855D8D">
            <w:pPr>
              <w:pStyle w:val="Aufzhlung"/>
              <w:rPr>
                <w:color w:val="465967" w:themeColor="text1"/>
                <w:szCs w:val="24"/>
                <w:lang w:val="en-US" w:eastAsia="es-UY"/>
              </w:rPr>
            </w:pPr>
            <w:r w:rsidRPr="00113881">
              <w:rPr>
                <w:b/>
                <w:bCs/>
                <w:color w:val="465967" w:themeColor="text1"/>
                <w:szCs w:val="24"/>
                <w:lang w:val="en-US" w:eastAsia="es-UY"/>
              </w:rPr>
              <w:t>Databases</w:t>
            </w:r>
            <w:r w:rsidRPr="00113881">
              <w:rPr>
                <w:color w:val="465967" w:themeColor="text1"/>
                <w:szCs w:val="24"/>
                <w:lang w:val="en-US" w:eastAsia="es-UY"/>
              </w:rPr>
              <w:t xml:space="preserve"> – Microsoft SQL Server, MYSQL, Snowflake, Hadoop, RedShift.</w:t>
            </w:r>
          </w:p>
          <w:p w14:paraId="040A67A1" w14:textId="6EDB2CA8" w:rsidR="00855D8D" w:rsidRPr="00113881" w:rsidRDefault="00855D8D" w:rsidP="00855D8D">
            <w:pPr>
              <w:pStyle w:val="Aufzhlung"/>
              <w:rPr>
                <w:color w:val="465967" w:themeColor="text1"/>
                <w:szCs w:val="24"/>
                <w:lang w:val="en-US" w:eastAsia="es-UY"/>
              </w:rPr>
            </w:pPr>
            <w:r w:rsidRPr="00113881">
              <w:rPr>
                <w:b/>
                <w:bCs/>
                <w:color w:val="465967" w:themeColor="text1"/>
                <w:szCs w:val="24"/>
                <w:lang w:val="en-US" w:eastAsia="es-UY"/>
              </w:rPr>
              <w:t>ETL Tools –</w:t>
            </w:r>
            <w:r w:rsidRPr="00113881">
              <w:rPr>
                <w:color w:val="465967" w:themeColor="text1"/>
                <w:szCs w:val="24"/>
                <w:lang w:val="en-US" w:eastAsia="es-UY"/>
              </w:rPr>
              <w:t xml:space="preserve"> SSIS, </w:t>
            </w:r>
            <w:proofErr w:type="spellStart"/>
            <w:r w:rsidRPr="00113881">
              <w:rPr>
                <w:color w:val="465967" w:themeColor="text1"/>
                <w:szCs w:val="24"/>
                <w:lang w:val="en-US" w:eastAsia="es-UY"/>
              </w:rPr>
              <w:t>Microstrategy</w:t>
            </w:r>
            <w:proofErr w:type="spellEnd"/>
            <w:r w:rsidRPr="00113881">
              <w:rPr>
                <w:color w:val="465967" w:themeColor="text1"/>
                <w:szCs w:val="24"/>
                <w:lang w:val="en-US" w:eastAsia="es-UY"/>
              </w:rPr>
              <w:t xml:space="preserve"> Data Manager</w:t>
            </w:r>
            <w:r w:rsidR="00113881">
              <w:rPr>
                <w:color w:val="465967" w:themeColor="text1"/>
                <w:szCs w:val="24"/>
                <w:lang w:val="en-US" w:eastAsia="es-UY"/>
              </w:rPr>
              <w:t>, ADF, Azure Notebooks.</w:t>
            </w:r>
          </w:p>
          <w:p w14:paraId="1E362E08" w14:textId="3E4805D8" w:rsidR="00855D8D" w:rsidRPr="00113881" w:rsidRDefault="00855D8D" w:rsidP="00855D8D">
            <w:pPr>
              <w:pStyle w:val="Aufzhlung"/>
              <w:rPr>
                <w:color w:val="465967" w:themeColor="text1"/>
                <w:szCs w:val="24"/>
                <w:lang w:val="en-US" w:eastAsia="es-UY"/>
              </w:rPr>
            </w:pPr>
            <w:r w:rsidRPr="00113881">
              <w:rPr>
                <w:b/>
                <w:bCs/>
                <w:color w:val="465967" w:themeColor="text1"/>
                <w:szCs w:val="24"/>
                <w:lang w:val="en-US" w:eastAsia="es-UY"/>
              </w:rPr>
              <w:t>Cloud Tools</w:t>
            </w:r>
            <w:r w:rsidRPr="00113881">
              <w:rPr>
                <w:color w:val="465967" w:themeColor="text1"/>
                <w:szCs w:val="24"/>
                <w:lang w:val="en-US" w:eastAsia="es-UY"/>
              </w:rPr>
              <w:t xml:space="preserve"> – Azure Synapse, Azure Databricks, Azure Data Factory, Azure Data Explorer, </w:t>
            </w:r>
            <w:r w:rsidR="005B5D8B">
              <w:rPr>
                <w:color w:val="465967" w:themeColor="text1"/>
                <w:szCs w:val="24"/>
                <w:lang w:val="en-US" w:eastAsia="es-UY"/>
              </w:rPr>
              <w:t>MS Fabric, Power BI</w:t>
            </w:r>
          </w:p>
          <w:p w14:paraId="357C4AE8" w14:textId="77777777" w:rsidR="00855D8D" w:rsidRPr="00113881" w:rsidRDefault="00855D8D" w:rsidP="00855D8D">
            <w:pPr>
              <w:pStyle w:val="Aufzhlung"/>
              <w:rPr>
                <w:color w:val="465967" w:themeColor="text1"/>
                <w:szCs w:val="24"/>
                <w:lang w:val="en-US" w:eastAsia="es-UY"/>
              </w:rPr>
            </w:pPr>
            <w:r w:rsidRPr="00113881">
              <w:rPr>
                <w:color w:val="465967" w:themeColor="text1"/>
                <w:szCs w:val="24"/>
                <w:lang w:val="en-US" w:eastAsia="es-UY"/>
              </w:rPr>
              <w:t>Data Lake gen2, Logic Apps, Power Automate, Amazon S3, Amazon Athena, DBT.</w:t>
            </w:r>
          </w:p>
          <w:p w14:paraId="7DEB0D2F" w14:textId="3CF8F282" w:rsidR="007D19FD" w:rsidRPr="00113881" w:rsidRDefault="00855D8D" w:rsidP="00855D8D">
            <w:pPr>
              <w:pStyle w:val="Aufzhlung"/>
              <w:rPr>
                <w:color w:val="465967" w:themeColor="text1"/>
                <w:szCs w:val="24"/>
                <w:lang w:val="en-US" w:eastAsia="es-UY"/>
              </w:rPr>
            </w:pPr>
            <w:r w:rsidRPr="00113881">
              <w:rPr>
                <w:b/>
                <w:bCs/>
                <w:color w:val="465967" w:themeColor="text1"/>
                <w:szCs w:val="24"/>
                <w:lang w:val="en-US" w:eastAsia="es-UY"/>
              </w:rPr>
              <w:t>Scripts –</w:t>
            </w:r>
            <w:r w:rsidRPr="00113881">
              <w:rPr>
                <w:color w:val="465967" w:themeColor="text1"/>
                <w:szCs w:val="24"/>
                <w:lang w:val="en-US" w:eastAsia="es-UY"/>
              </w:rPr>
              <w:t xml:space="preserve"> SQL, KQL, </w:t>
            </w:r>
            <w:proofErr w:type="spellStart"/>
            <w:r w:rsidRPr="00113881">
              <w:rPr>
                <w:color w:val="465967" w:themeColor="text1"/>
                <w:szCs w:val="24"/>
                <w:lang w:val="en-US" w:eastAsia="es-UY"/>
              </w:rPr>
              <w:t>PySpark</w:t>
            </w:r>
            <w:proofErr w:type="spellEnd"/>
            <w:r w:rsidRPr="00113881">
              <w:rPr>
                <w:color w:val="465967" w:themeColor="text1"/>
                <w:szCs w:val="24"/>
                <w:lang w:val="en-US" w:eastAsia="es-UY"/>
              </w:rPr>
              <w:t>, Python, Power Shell, DAX, Power Query</w:t>
            </w:r>
          </w:p>
          <w:p w14:paraId="3D65C57A" w14:textId="77777777" w:rsidR="007D19FD" w:rsidRPr="003C407B" w:rsidRDefault="007D19FD" w:rsidP="005F0897">
            <w:pPr>
              <w:ind w:left="68"/>
              <w:jc w:val="left"/>
              <w:rPr>
                <w:rFonts w:cs="Arial"/>
                <w:b/>
                <w:color w:val="869CAD" w:themeColor="text2" w:themeTint="99"/>
                <w:sz w:val="40"/>
                <w:szCs w:val="40"/>
              </w:rPr>
            </w:pPr>
            <w:r w:rsidRPr="00937B50"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  <w:t>Education</w:t>
            </w:r>
            <w:r w:rsidRPr="003C407B">
              <w:rPr>
                <w:rFonts w:cs="Arial"/>
                <w:b/>
                <w:color w:val="869CAD" w:themeColor="text2" w:themeTint="99"/>
                <w:sz w:val="40"/>
                <w:szCs w:val="40"/>
              </w:rPr>
              <w:tab/>
            </w:r>
          </w:p>
          <w:p w14:paraId="0455A779" w14:textId="5A130763" w:rsidR="007D19FD" w:rsidRPr="008D7255" w:rsidRDefault="007D19FD" w:rsidP="00145649">
            <w:pPr>
              <w:ind w:left="494" w:right="260"/>
              <w:rPr>
                <w:rFonts w:cs="Arial"/>
                <w:color w:val="465967" w:themeColor="text1"/>
                <w:sz w:val="24"/>
                <w:szCs w:val="24"/>
                <w:lang w:val="bg-BG"/>
              </w:rPr>
            </w:pPr>
            <w:r w:rsidRPr="003C407B">
              <w:rPr>
                <w:rFonts w:cs="Arial"/>
                <w:color w:val="465967" w:themeColor="text1"/>
                <w:sz w:val="24"/>
                <w:szCs w:val="24"/>
              </w:rPr>
              <w:t xml:space="preserve">Degree: </w:t>
            </w:r>
            <w:r w:rsidR="00191877">
              <w:rPr>
                <w:rFonts w:cs="Arial"/>
                <w:color w:val="465967" w:themeColor="text1"/>
                <w:sz w:val="24"/>
                <w:szCs w:val="24"/>
              </w:rPr>
              <w:t>Bachelor</w:t>
            </w:r>
            <w:r w:rsidR="008D7255">
              <w:rPr>
                <w:rFonts w:cs="Arial"/>
                <w:color w:val="465967" w:themeColor="text1"/>
                <w:sz w:val="24"/>
                <w:szCs w:val="24"/>
              </w:rPr>
              <w:t>`s degree, Macro Economy</w:t>
            </w:r>
          </w:p>
          <w:p w14:paraId="650691BD" w14:textId="14CCE55B" w:rsidR="007D19FD" w:rsidRPr="003C407B" w:rsidRDefault="007D19FD" w:rsidP="00145649">
            <w:pPr>
              <w:ind w:left="494" w:right="260"/>
              <w:rPr>
                <w:rFonts w:cs="Arial"/>
                <w:color w:val="465967" w:themeColor="text1"/>
                <w:sz w:val="24"/>
                <w:szCs w:val="24"/>
              </w:rPr>
            </w:pPr>
            <w:r w:rsidRPr="003C407B">
              <w:rPr>
                <w:rFonts w:cs="Arial"/>
                <w:color w:val="465967" w:themeColor="text1"/>
                <w:sz w:val="24"/>
                <w:szCs w:val="24"/>
              </w:rPr>
              <w:t>Institute:</w:t>
            </w:r>
            <w:r>
              <w:rPr>
                <w:rFonts w:cs="Arial"/>
                <w:color w:val="465967" w:themeColor="text1"/>
                <w:sz w:val="24"/>
                <w:szCs w:val="24"/>
              </w:rPr>
              <w:t xml:space="preserve"> </w:t>
            </w:r>
            <w:r w:rsidR="008D7255">
              <w:rPr>
                <w:rFonts w:cs="Arial"/>
                <w:color w:val="465967" w:themeColor="text1"/>
                <w:sz w:val="24"/>
                <w:szCs w:val="24"/>
              </w:rPr>
              <w:t>Aristotle University</w:t>
            </w:r>
          </w:p>
          <w:p w14:paraId="741BE3C4" w14:textId="353963F4" w:rsidR="007D19FD" w:rsidRDefault="007D19FD" w:rsidP="00145649">
            <w:pPr>
              <w:ind w:left="494" w:right="260"/>
              <w:rPr>
                <w:rFonts w:cs="Arial"/>
                <w:color w:val="465967" w:themeColor="text1"/>
                <w:sz w:val="24"/>
                <w:szCs w:val="24"/>
                <w:lang w:val="bg-BG"/>
              </w:rPr>
            </w:pPr>
            <w:r w:rsidRPr="003C407B">
              <w:rPr>
                <w:rFonts w:cs="Arial"/>
                <w:color w:val="465967" w:themeColor="text1"/>
                <w:sz w:val="24"/>
                <w:szCs w:val="24"/>
              </w:rPr>
              <w:t xml:space="preserve">Year: </w:t>
            </w:r>
            <w:r w:rsidR="008D7255">
              <w:rPr>
                <w:rFonts w:cs="Arial"/>
                <w:color w:val="465967" w:themeColor="text1"/>
                <w:sz w:val="24"/>
                <w:szCs w:val="24"/>
              </w:rPr>
              <w:t>2007</w:t>
            </w:r>
          </w:p>
          <w:p w14:paraId="60D228A1" w14:textId="77777777" w:rsidR="007D19FD" w:rsidRDefault="007D19FD" w:rsidP="00145649">
            <w:pPr>
              <w:ind w:left="494" w:right="260"/>
              <w:rPr>
                <w:rFonts w:cs="Arial"/>
                <w:color w:val="465967" w:themeColor="text1"/>
                <w:sz w:val="24"/>
                <w:szCs w:val="24"/>
              </w:rPr>
            </w:pPr>
          </w:p>
          <w:p w14:paraId="796D9F19" w14:textId="77777777" w:rsidR="007D19FD" w:rsidRPr="003C407B" w:rsidRDefault="007D19FD" w:rsidP="005F0897">
            <w:pPr>
              <w:ind w:left="68"/>
              <w:jc w:val="left"/>
              <w:rPr>
                <w:rFonts w:cs="Arial"/>
                <w:b/>
                <w:color w:val="869CAD" w:themeColor="text2" w:themeTint="99"/>
                <w:sz w:val="40"/>
                <w:szCs w:val="40"/>
              </w:rPr>
            </w:pPr>
            <w:r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  <w:t>Languages</w:t>
            </w:r>
            <w:r w:rsidRPr="003C407B">
              <w:rPr>
                <w:rFonts w:cs="Arial"/>
                <w:b/>
                <w:color w:val="869CAD" w:themeColor="text2" w:themeTint="99"/>
                <w:sz w:val="40"/>
                <w:szCs w:val="40"/>
              </w:rPr>
              <w:tab/>
            </w:r>
          </w:p>
          <w:p w14:paraId="7D7D7086" w14:textId="77777777" w:rsidR="007D19FD" w:rsidRDefault="007D19FD" w:rsidP="00125363">
            <w:pPr>
              <w:ind w:left="494" w:right="260"/>
              <w:rPr>
                <w:rFonts w:cs="Arial"/>
                <w:color w:val="465967" w:themeColor="text1"/>
                <w:sz w:val="24"/>
                <w:szCs w:val="24"/>
              </w:rPr>
            </w:pPr>
            <w:r>
              <w:rPr>
                <w:rFonts w:cs="Arial"/>
                <w:color w:val="465967" w:themeColor="text1"/>
                <w:sz w:val="24"/>
                <w:szCs w:val="24"/>
              </w:rPr>
              <w:t>Bulgarian</w:t>
            </w:r>
            <w:r w:rsidRPr="003C407B">
              <w:rPr>
                <w:rFonts w:cs="Arial"/>
                <w:color w:val="465967" w:themeColor="text1"/>
                <w:sz w:val="24"/>
                <w:szCs w:val="24"/>
              </w:rPr>
              <w:t xml:space="preserve">: </w:t>
            </w:r>
            <w:r>
              <w:rPr>
                <w:rFonts w:cs="Arial"/>
                <w:color w:val="465967" w:themeColor="text1"/>
                <w:sz w:val="24"/>
                <w:szCs w:val="24"/>
              </w:rPr>
              <w:t>Native</w:t>
            </w:r>
          </w:p>
          <w:p w14:paraId="531079A3" w14:textId="74085DA8" w:rsidR="008D7255" w:rsidRDefault="008D7255" w:rsidP="00125363">
            <w:pPr>
              <w:ind w:left="494" w:right="260"/>
              <w:rPr>
                <w:rFonts w:cs="Arial"/>
                <w:color w:val="465967" w:themeColor="text1"/>
                <w:sz w:val="24"/>
                <w:szCs w:val="24"/>
              </w:rPr>
            </w:pPr>
            <w:r>
              <w:rPr>
                <w:rFonts w:cs="Arial"/>
                <w:color w:val="465967" w:themeColor="text1"/>
                <w:sz w:val="24"/>
                <w:szCs w:val="24"/>
              </w:rPr>
              <w:t>English: Fluent</w:t>
            </w:r>
          </w:p>
          <w:p w14:paraId="24E73575" w14:textId="5506E018" w:rsidR="00113881" w:rsidRDefault="00113881" w:rsidP="00125363">
            <w:pPr>
              <w:ind w:left="494" w:right="260"/>
              <w:rPr>
                <w:rFonts w:cs="Arial"/>
                <w:color w:val="465967" w:themeColor="text1"/>
                <w:sz w:val="24"/>
                <w:szCs w:val="24"/>
              </w:rPr>
            </w:pPr>
            <w:r>
              <w:rPr>
                <w:rFonts w:cs="Arial"/>
                <w:color w:val="465967" w:themeColor="text1"/>
                <w:sz w:val="24"/>
                <w:szCs w:val="24"/>
              </w:rPr>
              <w:t>Greek: Fluent</w:t>
            </w:r>
          </w:p>
          <w:p w14:paraId="5052BAFE" w14:textId="77777777" w:rsidR="007D19FD" w:rsidRDefault="007D19FD" w:rsidP="00C76785">
            <w:pPr>
              <w:ind w:right="260"/>
              <w:rPr>
                <w:rFonts w:cs="Arial"/>
                <w:color w:val="465967" w:themeColor="text1"/>
                <w:sz w:val="24"/>
                <w:szCs w:val="24"/>
              </w:rPr>
            </w:pPr>
          </w:p>
          <w:p w14:paraId="10DC74EC" w14:textId="77777777" w:rsidR="007D19FD" w:rsidRPr="00C76785" w:rsidRDefault="007D19FD" w:rsidP="009C3BF9">
            <w:pPr>
              <w:ind w:left="68"/>
              <w:jc w:val="left"/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</w:pPr>
            <w:r w:rsidRPr="00C76785"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  <w:t>Course</w:t>
            </w:r>
            <w:r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  <w:t>s/Certificates/Trainings</w:t>
            </w:r>
            <w:r w:rsidRPr="00C76785">
              <w:rPr>
                <w:rFonts w:cs="Arial"/>
                <w:bCs/>
                <w:color w:val="869CAD" w:themeColor="text2" w:themeTint="99"/>
                <w:sz w:val="40"/>
                <w:szCs w:val="40"/>
                <w:lang w:eastAsia="es-UY"/>
              </w:rPr>
              <w:t xml:space="preserve"> </w:t>
            </w:r>
          </w:p>
          <w:p w14:paraId="4D7D3C79" w14:textId="77777777" w:rsidR="007D19FD" w:rsidRPr="00113881" w:rsidRDefault="00014E4C" w:rsidP="008E5EBB">
            <w:pPr>
              <w:pStyle w:val="Aufzhlung"/>
              <w:rPr>
                <w:lang w:val="en-US"/>
              </w:rPr>
            </w:pPr>
            <w:r w:rsidRPr="00113881">
              <w:rPr>
                <w:lang w:val="en-US"/>
              </w:rPr>
              <w:t>Microsoft Certified Solutions Associate (MCSA): BI Reporting</w:t>
            </w:r>
          </w:p>
          <w:p w14:paraId="664F106A" w14:textId="22D02AAF" w:rsidR="00084840" w:rsidRPr="00113881" w:rsidRDefault="00014E4C" w:rsidP="00AA7EC2">
            <w:pPr>
              <w:pStyle w:val="Aufzhlung"/>
              <w:rPr>
                <w:lang w:val="en-US"/>
              </w:rPr>
            </w:pPr>
            <w:r w:rsidRPr="00113881">
              <w:rPr>
                <w:lang w:val="en-US"/>
              </w:rPr>
              <w:t>Microsoft Certified: Azure Data Engineer Associate</w:t>
            </w:r>
          </w:p>
        </w:tc>
      </w:tr>
    </w:tbl>
    <w:p w14:paraId="2D031971" w14:textId="36B447CB" w:rsidR="00B938F7" w:rsidRDefault="00840623" w:rsidP="005F0897">
      <w:pPr>
        <w:ind w:left="-142"/>
        <w:rPr>
          <w:rFonts w:cs="Arial"/>
          <w:bCs/>
          <w:color w:val="869CAD" w:themeColor="text2" w:themeTint="99"/>
          <w:sz w:val="40"/>
          <w:szCs w:val="40"/>
          <w:lang w:eastAsia="es-UY"/>
        </w:rPr>
      </w:pPr>
      <w:r w:rsidRPr="00937B50">
        <w:rPr>
          <w:rFonts w:cs="Arial"/>
          <w:bCs/>
          <w:color w:val="869CAD" w:themeColor="text2" w:themeTint="99"/>
          <w:sz w:val="40"/>
          <w:szCs w:val="40"/>
          <w:lang w:eastAsia="es-UY"/>
        </w:rPr>
        <w:lastRenderedPageBreak/>
        <w:t>Work Experience</w:t>
      </w:r>
    </w:p>
    <w:tbl>
      <w:tblPr>
        <w:tblStyle w:val="ColorfulShading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6095"/>
      </w:tblGrid>
      <w:tr w:rsidR="00113881" w:rsidRPr="004D13BC" w14:paraId="51100470" w14:textId="77777777" w:rsidTr="00F7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top w:val="single" w:sz="24" w:space="0" w:color="21408C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8B8DA" w14:textId="2318E341" w:rsidR="00113881" w:rsidRDefault="00113881" w:rsidP="00113881">
            <w:pPr>
              <w:jc w:val="left"/>
              <w:rPr>
                <w:rFonts w:cs="Arial"/>
                <w:b/>
                <w:color w:val="21408C" w:themeColor="accent1"/>
                <w:sz w:val="24"/>
                <w:szCs w:val="24"/>
              </w:rPr>
            </w:pPr>
            <w:r>
              <w:rPr>
                <w:rFonts w:cs="Arial"/>
                <w:b/>
                <w:color w:val="21408C" w:themeColor="accent1"/>
                <w:sz w:val="24"/>
                <w:szCs w:val="24"/>
              </w:rPr>
              <w:t>Project Name</w:t>
            </w:r>
          </w:p>
        </w:tc>
        <w:tc>
          <w:tcPr>
            <w:tcW w:w="6095" w:type="dxa"/>
            <w:tcBorders>
              <w:top w:val="single" w:sz="24" w:space="0" w:color="21408C" w:themeColor="accent1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E840F1" w14:textId="4150B61A" w:rsidR="00113881" w:rsidRDefault="005D6591" w:rsidP="0011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Daimler Benz Trucks</w:t>
            </w:r>
          </w:p>
        </w:tc>
      </w:tr>
      <w:tr w:rsidR="00084840" w:rsidRPr="004D13BC" w14:paraId="53DCFF03" w14:textId="77777777" w:rsidTr="00F755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top w:val="single" w:sz="24" w:space="0" w:color="21408C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01B0A" w14:textId="77777777" w:rsidR="00084840" w:rsidRDefault="00084840" w:rsidP="0011388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Duration</w:t>
            </w:r>
          </w:p>
          <w:p w14:paraId="3B0A4026" w14:textId="77777777" w:rsidR="00084840" w:rsidRDefault="00084840" w:rsidP="0011388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Line of Business</w:t>
            </w:r>
          </w:p>
          <w:p w14:paraId="134BD2D7" w14:textId="77777777" w:rsidR="00084840" w:rsidRDefault="00084840" w:rsidP="0011388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Project Description</w:t>
            </w:r>
          </w:p>
          <w:p w14:paraId="3C9897CD" w14:textId="5EE43E32" w:rsidR="00084840" w:rsidRPr="007D19FD" w:rsidRDefault="00084840" w:rsidP="000362F3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Responsibilities</w:t>
            </w:r>
          </w:p>
        </w:tc>
        <w:tc>
          <w:tcPr>
            <w:tcW w:w="6095" w:type="dxa"/>
            <w:tcBorders>
              <w:top w:val="single" w:sz="24" w:space="0" w:color="21408C" w:themeColor="accent1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5E314A" w14:textId="1A9E7994" w:rsidR="00084840" w:rsidRDefault="00084840" w:rsidP="0011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November 2023 – March 2024</w:t>
            </w:r>
          </w:p>
          <w:p w14:paraId="1B95B6D5" w14:textId="77777777" w:rsidR="00084840" w:rsidRDefault="00084840" w:rsidP="0011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Information Technology</w:t>
            </w:r>
          </w:p>
          <w:p w14:paraId="5993BFC7" w14:textId="77777777" w:rsidR="00084840" w:rsidRDefault="00084840" w:rsidP="0011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Create Automation of the data </w:t>
            </w:r>
            <w:proofErr w:type="spellStart"/>
            <w:proofErr w:type="gramStart"/>
            <w:r>
              <w:rPr>
                <w:rFonts w:cs="Arial"/>
                <w:sz w:val="24"/>
                <w:szCs w:val="24"/>
              </w:rPr>
              <w:t>process.using</w:t>
            </w:r>
            <w:proofErr w:type="spellEnd"/>
            <w:proofErr w:type="gramEnd"/>
            <w:r>
              <w:rPr>
                <w:rFonts w:cs="Arial"/>
                <w:sz w:val="24"/>
                <w:szCs w:val="24"/>
              </w:rPr>
              <w:t xml:space="preserve"> Synapse.</w:t>
            </w:r>
          </w:p>
          <w:p w14:paraId="14310A31" w14:textId="77777777" w:rsidR="00084840" w:rsidRDefault="00084840" w:rsidP="0011388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402A">
              <w:rPr>
                <w:lang w:val="en-US"/>
              </w:rPr>
              <w:t>Design</w:t>
            </w:r>
            <w:r>
              <w:rPr>
                <w:lang w:val="en-US"/>
              </w:rPr>
              <w:t>ing</w:t>
            </w:r>
            <w:r w:rsidRPr="0056402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Creating the Solution </w:t>
            </w:r>
          </w:p>
          <w:p w14:paraId="3860A58F" w14:textId="77777777" w:rsidR="00084840" w:rsidRDefault="00084840" w:rsidP="0011388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and Design Synapse pipeline.</w:t>
            </w:r>
          </w:p>
          <w:p w14:paraId="6EBC3BC8" w14:textId="77777777" w:rsidR="00084840" w:rsidRDefault="00084840" w:rsidP="0011388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ETL process using Synapse Notebooks.</w:t>
            </w:r>
          </w:p>
          <w:p w14:paraId="464E69E2" w14:textId="77777777" w:rsidR="00084840" w:rsidRDefault="00084840" w:rsidP="0011388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Logic </w:t>
            </w:r>
            <w:proofErr w:type="gramStart"/>
            <w:r>
              <w:rPr>
                <w:lang w:val="en-US"/>
              </w:rPr>
              <w:t>Apps..</w:t>
            </w:r>
            <w:proofErr w:type="gramEnd"/>
          </w:p>
          <w:p w14:paraId="45045FD3" w14:textId="4940D140" w:rsidR="00084840" w:rsidRDefault="00084840" w:rsidP="0011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t>Building reports in Power BI.</w:t>
            </w:r>
          </w:p>
        </w:tc>
      </w:tr>
      <w:tr w:rsidR="00084840" w:rsidRPr="004D13BC" w14:paraId="69D54E97" w14:textId="77777777" w:rsidTr="00F7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top w:val="single" w:sz="24" w:space="0" w:color="21408C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FFC5E" w14:textId="56A86F65" w:rsidR="00084840" w:rsidRPr="007D19FD" w:rsidRDefault="00084840" w:rsidP="0011388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>
              <w:rPr>
                <w:rFonts w:cs="Arial"/>
                <w:b/>
                <w:color w:val="21408C" w:themeColor="accent1"/>
                <w:sz w:val="24"/>
                <w:szCs w:val="24"/>
              </w:rPr>
              <w:t>Project Name</w:t>
            </w:r>
          </w:p>
        </w:tc>
        <w:tc>
          <w:tcPr>
            <w:tcW w:w="6095" w:type="dxa"/>
            <w:tcBorders>
              <w:top w:val="single" w:sz="24" w:space="0" w:color="21408C" w:themeColor="accent1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F179AB" w14:textId="16C66C28" w:rsidR="00084840" w:rsidRDefault="00084840" w:rsidP="0011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Sopharma</w:t>
            </w:r>
            <w:proofErr w:type="spellEnd"/>
            <w:proofErr w:type="gramStart"/>
            <w:r>
              <w:rPr>
                <w:rFonts w:cs="Arial"/>
                <w:sz w:val="24"/>
                <w:szCs w:val="24"/>
              </w:rPr>
              <w:t xml:space="preserve">/ </w:t>
            </w:r>
            <w:r w:rsidRPr="007C5CC8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Tracking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Ethanol Quantity</w:t>
            </w:r>
          </w:p>
        </w:tc>
      </w:tr>
      <w:tr w:rsidR="00084840" w:rsidRPr="004D13BC" w14:paraId="1C3646E0" w14:textId="77777777" w:rsidTr="00F755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top w:val="single" w:sz="24" w:space="0" w:color="21408C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A68E4" w14:textId="77777777" w:rsidR="00084840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Duration</w:t>
            </w:r>
          </w:p>
          <w:p w14:paraId="0F26B6B7" w14:textId="77777777" w:rsidR="00084840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Line of Business</w:t>
            </w:r>
          </w:p>
          <w:p w14:paraId="5B3C53AF" w14:textId="77777777" w:rsidR="00084840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Project Description</w:t>
            </w:r>
          </w:p>
          <w:p w14:paraId="34634C2C" w14:textId="77777777" w:rsidR="00084840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</w:p>
          <w:p w14:paraId="5AF138DE" w14:textId="606E0787" w:rsidR="00084840" w:rsidRDefault="00084840" w:rsidP="00113881">
            <w:pPr>
              <w:jc w:val="left"/>
              <w:rPr>
                <w:rFonts w:cs="Arial"/>
                <w:b/>
                <w:color w:val="21408C" w:themeColor="accent1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Responsibilities</w:t>
            </w:r>
          </w:p>
        </w:tc>
        <w:tc>
          <w:tcPr>
            <w:tcW w:w="6095" w:type="dxa"/>
            <w:tcBorders>
              <w:top w:val="single" w:sz="24" w:space="0" w:color="21408C" w:themeColor="accent1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C46FBB" w14:textId="77777777" w:rsidR="00084840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August 2023 - Present</w:t>
            </w:r>
          </w:p>
          <w:p w14:paraId="66FF07C3" w14:textId="77777777" w:rsidR="00084840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Information Technology</w:t>
            </w:r>
          </w:p>
          <w:p w14:paraId="60D9B1D5" w14:textId="77777777" w:rsidR="00084840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Create and Design Database and Reports to track the quantity of Ethanol in the goods of </w:t>
            </w:r>
            <w:proofErr w:type="spellStart"/>
            <w:r>
              <w:rPr>
                <w:rFonts w:cs="Arial"/>
                <w:sz w:val="24"/>
                <w:szCs w:val="24"/>
              </w:rPr>
              <w:t>Sopharma</w:t>
            </w:r>
            <w:proofErr w:type="spellEnd"/>
            <w:r>
              <w:rPr>
                <w:rFonts w:cs="Arial"/>
                <w:sz w:val="24"/>
                <w:szCs w:val="24"/>
              </w:rPr>
              <w:t>.</w:t>
            </w:r>
          </w:p>
          <w:p w14:paraId="1A882B19" w14:textId="77777777" w:rsidR="00084840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402A">
              <w:rPr>
                <w:lang w:val="en-US"/>
              </w:rPr>
              <w:t xml:space="preserve">Design </w:t>
            </w:r>
            <w:r>
              <w:rPr>
                <w:lang w:val="en-US"/>
              </w:rPr>
              <w:t xml:space="preserve">and Creating the Solution </w:t>
            </w:r>
          </w:p>
          <w:p w14:paraId="74EA1514" w14:textId="77777777" w:rsidR="00084840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and Design MS SQL database.</w:t>
            </w:r>
          </w:p>
          <w:p w14:paraId="5337868B" w14:textId="77777777" w:rsidR="00084840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ETL process in SSIS.</w:t>
            </w:r>
          </w:p>
          <w:p w14:paraId="14315A17" w14:textId="77777777" w:rsidR="00084840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Model </w:t>
            </w:r>
            <w:proofErr w:type="gramStart"/>
            <w:r>
              <w:rPr>
                <w:lang w:val="en-US"/>
              </w:rPr>
              <w:t>in  SSAS</w:t>
            </w:r>
            <w:proofErr w:type="gramEnd"/>
            <w:r>
              <w:rPr>
                <w:lang w:val="en-US"/>
              </w:rPr>
              <w:t>.</w:t>
            </w:r>
          </w:p>
          <w:p w14:paraId="731F8B77" w14:textId="4459E4CB" w:rsidR="00084840" w:rsidRPr="005D6591" w:rsidRDefault="00084840" w:rsidP="0011388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t xml:space="preserve">Building </w:t>
            </w:r>
            <w:proofErr w:type="spellStart"/>
            <w:r>
              <w:t>reports</w:t>
            </w:r>
            <w:proofErr w:type="spellEnd"/>
            <w:r>
              <w:t xml:space="preserve"> in Power BI.</w:t>
            </w:r>
          </w:p>
        </w:tc>
      </w:tr>
      <w:tr w:rsidR="00084840" w:rsidRPr="004D13BC" w14:paraId="49A92235" w14:textId="77777777" w:rsidTr="00F7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top w:val="single" w:sz="24" w:space="0" w:color="21408C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32620" w14:textId="0B37D333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>
              <w:rPr>
                <w:rFonts w:cs="Arial"/>
                <w:b/>
                <w:color w:val="21408C" w:themeColor="accent1"/>
                <w:sz w:val="24"/>
                <w:szCs w:val="24"/>
              </w:rPr>
              <w:t>Project Name</w:t>
            </w:r>
          </w:p>
        </w:tc>
        <w:tc>
          <w:tcPr>
            <w:tcW w:w="6095" w:type="dxa"/>
            <w:tcBorders>
              <w:top w:val="single" w:sz="24" w:space="0" w:color="21408C" w:themeColor="accent1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3A67B3" w14:textId="6B55C16D" w:rsidR="00084840" w:rsidRDefault="00084840" w:rsidP="005D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Volvo Cars</w:t>
            </w:r>
            <w:proofErr w:type="gramStart"/>
            <w:r>
              <w:rPr>
                <w:rFonts w:cs="Arial"/>
                <w:sz w:val="24"/>
                <w:szCs w:val="24"/>
              </w:rPr>
              <w:t xml:space="preserve">/ </w:t>
            </w:r>
            <w:r w:rsidRPr="007C5CC8">
              <w:rPr>
                <w:rFonts w:cs="Arial"/>
                <w:sz w:val="24"/>
                <w:szCs w:val="24"/>
              </w:rPr>
              <w:t xml:space="preserve"> Building</w:t>
            </w:r>
            <w:proofErr w:type="gramEnd"/>
            <w:r w:rsidRPr="007C5CC8">
              <w:rPr>
                <w:rFonts w:cs="Arial"/>
                <w:sz w:val="24"/>
                <w:szCs w:val="24"/>
              </w:rPr>
              <w:t xml:space="preserve"> of Cloud BI Solution</w:t>
            </w:r>
          </w:p>
        </w:tc>
      </w:tr>
      <w:tr w:rsidR="00084840" w:rsidRPr="004D13BC" w14:paraId="3C3D5EFE" w14:textId="77777777" w:rsidTr="001F2A4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78921F78" w14:textId="62A506D7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Duration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18CE4518" w14:textId="71C1EE4B" w:rsidR="00084840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January 2022 – August 2023</w:t>
            </w:r>
          </w:p>
        </w:tc>
      </w:tr>
      <w:tr w:rsidR="00084840" w:rsidRPr="004D13BC" w14:paraId="4A5B3606" w14:textId="77777777" w:rsidTr="001F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694F7E03" w14:textId="1B2ADD94" w:rsidR="00084840" w:rsidRPr="003C407B" w:rsidRDefault="00084840" w:rsidP="005D6591">
            <w:pPr>
              <w:jc w:val="left"/>
              <w:rPr>
                <w:rFonts w:cs="Arial"/>
                <w:b/>
                <w:color w:val="21408C" w:themeColor="accent1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Line of Business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29A2170E" w14:textId="04EF108C" w:rsidR="00084840" w:rsidRPr="00F1271D" w:rsidRDefault="00084840" w:rsidP="005D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Information Technology</w:t>
            </w:r>
          </w:p>
        </w:tc>
      </w:tr>
      <w:tr w:rsidR="00084840" w:rsidRPr="004D13BC" w14:paraId="059A2D03" w14:textId="77777777" w:rsidTr="00F7559C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3AECE98D" w14:textId="45121663" w:rsidR="00084840" w:rsidRPr="00F50FC4" w:rsidRDefault="00084840" w:rsidP="005D6591">
            <w:pPr>
              <w:jc w:val="left"/>
              <w:rPr>
                <w:rFonts w:cs="Arial"/>
                <w:b/>
                <w:bCs/>
                <w:color w:val="008BD5" w:themeColor="accent2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Project Description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2DC8A622" w14:textId="10F5DA61" w:rsidR="00084840" w:rsidRPr="00F1271D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56402A">
              <w:rPr>
                <w:rFonts w:cs="Arial"/>
                <w:sz w:val="24"/>
                <w:szCs w:val="24"/>
              </w:rPr>
              <w:t>Creating and Designing of a Cloud Solution for Automation Reports. Creates the complete BI solution using Azure Tools, such as Azure Data Factory, Azure SQL dedicated server and other Azure Synapse tools.</w:t>
            </w:r>
          </w:p>
        </w:tc>
      </w:tr>
      <w:tr w:rsidR="00084840" w:rsidRPr="004D13BC" w14:paraId="5C6990A6" w14:textId="77777777" w:rsidTr="00F7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06BD8A95" w14:textId="7A593858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Responsibilities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0C7DB8C6" w14:textId="77777777" w:rsidR="00084840" w:rsidRPr="0056402A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402A">
              <w:rPr>
                <w:lang w:val="en-US"/>
              </w:rPr>
              <w:t>Design overall Solution in Azure Synapse.</w:t>
            </w:r>
          </w:p>
          <w:p w14:paraId="4E26336F" w14:textId="77777777" w:rsidR="00084840" w:rsidRPr="0056402A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402A">
              <w:rPr>
                <w:lang w:val="en-US"/>
              </w:rPr>
              <w:t>Creating and designing the pipelines in Azure Data Factory.</w:t>
            </w:r>
          </w:p>
          <w:p w14:paraId="2A90094F" w14:textId="77777777" w:rsidR="00084840" w:rsidRPr="0056402A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402A">
              <w:rPr>
                <w:lang w:val="en-US"/>
              </w:rPr>
              <w:t>Creating and designing the SQL data warehouse in Azure Synapse.</w:t>
            </w:r>
          </w:p>
          <w:p w14:paraId="72C1E952" w14:textId="77777777" w:rsidR="00084840" w:rsidRPr="0056402A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402A">
              <w:rPr>
                <w:lang w:val="en-US"/>
              </w:rPr>
              <w:t>Creating and designing the Models in Azure Analysis Services.</w:t>
            </w:r>
          </w:p>
          <w:p w14:paraId="307A3C57" w14:textId="1420F5E3" w:rsidR="00084840" w:rsidRPr="00F1271D" w:rsidRDefault="00084840" w:rsidP="005D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56402A">
              <w:t>Creating and designing the Power BI reports.</w:t>
            </w:r>
          </w:p>
        </w:tc>
      </w:tr>
      <w:tr w:rsidR="00084840" w:rsidRPr="004D13BC" w14:paraId="792AFC93" w14:textId="77777777" w:rsidTr="001F2A41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top w:val="single" w:sz="24" w:space="0" w:color="21408C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E1F95" w14:textId="5AF4A61D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>
              <w:rPr>
                <w:rFonts w:cs="Arial"/>
                <w:b/>
                <w:color w:val="21408C" w:themeColor="accent1"/>
                <w:sz w:val="24"/>
                <w:szCs w:val="24"/>
              </w:rPr>
              <w:t>Project Name</w:t>
            </w:r>
          </w:p>
        </w:tc>
        <w:tc>
          <w:tcPr>
            <w:tcW w:w="6095" w:type="dxa"/>
            <w:tcBorders>
              <w:top w:val="single" w:sz="24" w:space="0" w:color="21408C" w:themeColor="accent1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DE673B" w14:textId="63395437" w:rsidR="00084840" w:rsidRPr="00F1271D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Booking.com</w:t>
            </w:r>
            <w:proofErr w:type="gramStart"/>
            <w:r>
              <w:rPr>
                <w:rFonts w:cs="Arial"/>
                <w:sz w:val="24"/>
                <w:szCs w:val="24"/>
              </w:rPr>
              <w:t xml:space="preserve">/ </w:t>
            </w:r>
            <w:r w:rsidRPr="0013328A">
              <w:rPr>
                <w:rFonts w:cs="Arial"/>
                <w:sz w:val="24"/>
                <w:szCs w:val="24"/>
              </w:rPr>
              <w:t xml:space="preserve"> Migrating</w:t>
            </w:r>
            <w:proofErr w:type="gramEnd"/>
            <w:r w:rsidRPr="0013328A">
              <w:rPr>
                <w:rFonts w:cs="Arial"/>
                <w:sz w:val="24"/>
                <w:szCs w:val="24"/>
              </w:rPr>
              <w:t xml:space="preserve"> the database and Reports</w:t>
            </w:r>
          </w:p>
        </w:tc>
      </w:tr>
      <w:tr w:rsidR="00084840" w:rsidRPr="004D13BC" w14:paraId="4E9961B1" w14:textId="77777777" w:rsidTr="00F7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4B39A41D" w14:textId="7B0A102A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Duration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49795407" w14:textId="4527A491" w:rsidR="00084840" w:rsidRPr="00F1271D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Arial"/>
                <w:b/>
                <w:szCs w:val="24"/>
              </w:rPr>
              <w:t>November 2019 – August 2023</w:t>
            </w:r>
          </w:p>
        </w:tc>
      </w:tr>
      <w:tr w:rsidR="00084840" w:rsidRPr="004D13BC" w14:paraId="5BAA90A5" w14:textId="77777777" w:rsidTr="001F2A4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08DB6086" w14:textId="02669DF4" w:rsidR="00084840" w:rsidRPr="003C407B" w:rsidRDefault="00084840" w:rsidP="005D6591">
            <w:pPr>
              <w:jc w:val="left"/>
              <w:rPr>
                <w:rFonts w:cs="Arial"/>
                <w:b/>
                <w:color w:val="21408C" w:themeColor="accent1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lastRenderedPageBreak/>
              <w:t>Line of Business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631299FE" w14:textId="10BD89C7" w:rsidR="00084840" w:rsidRPr="00F1271D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Information Technology</w:t>
            </w:r>
          </w:p>
        </w:tc>
      </w:tr>
      <w:tr w:rsidR="00084840" w:rsidRPr="004D13BC" w14:paraId="4DCC8617" w14:textId="77777777" w:rsidTr="008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48CF9CB8" w14:textId="153EA2FF" w:rsidR="00084840" w:rsidRPr="00F50FC4" w:rsidRDefault="00084840" w:rsidP="005D6591">
            <w:pPr>
              <w:jc w:val="left"/>
              <w:rPr>
                <w:rFonts w:cs="Arial"/>
                <w:b/>
                <w:bCs/>
                <w:color w:val="008BD5" w:themeColor="accent2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Project Description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5FBC1708" w14:textId="58047C53" w:rsidR="00084840" w:rsidRPr="00F1271D" w:rsidRDefault="00084840" w:rsidP="005D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1D016A">
              <w:rPr>
                <w:rFonts w:cs="Arial"/>
                <w:sz w:val="24"/>
                <w:szCs w:val="24"/>
              </w:rPr>
              <w:t xml:space="preserve">Migrating the current reporting solution to cloud. Creating a new Database model in Snowflake and recreating the reports in </w:t>
            </w:r>
            <w:proofErr w:type="spellStart"/>
            <w:r w:rsidRPr="001D016A">
              <w:rPr>
                <w:rFonts w:cs="Arial"/>
                <w:sz w:val="24"/>
                <w:szCs w:val="24"/>
              </w:rPr>
              <w:t>Microstrategy</w:t>
            </w:r>
            <w:proofErr w:type="spellEnd"/>
          </w:p>
        </w:tc>
      </w:tr>
      <w:tr w:rsidR="00084840" w:rsidRPr="004D13BC" w14:paraId="3A605C74" w14:textId="77777777" w:rsidTr="008D6F7B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3A4107AF" w14:textId="2263CD4B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Responsibilities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25884957" w14:textId="77777777" w:rsidR="00084840" w:rsidRPr="00694E85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4E85">
              <w:rPr>
                <w:lang w:val="en-US"/>
              </w:rPr>
              <w:t>Reverse engineering and analyse the current reports.</w:t>
            </w:r>
          </w:p>
          <w:p w14:paraId="7872678B" w14:textId="77777777" w:rsidR="00084840" w:rsidRPr="00694E85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4E85">
              <w:rPr>
                <w:lang w:val="en-US"/>
              </w:rPr>
              <w:t xml:space="preserve">Design new model in Snowflake </w:t>
            </w:r>
          </w:p>
          <w:p w14:paraId="57FB30A3" w14:textId="77777777" w:rsidR="00084840" w:rsidRPr="00694E85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4E85">
              <w:rPr>
                <w:lang w:val="en-US"/>
              </w:rPr>
              <w:t>Create model in Microstrategy.</w:t>
            </w:r>
          </w:p>
          <w:p w14:paraId="5A85C1D8" w14:textId="77777777" w:rsidR="00084840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4E85">
              <w:rPr>
                <w:lang w:val="en-US"/>
              </w:rPr>
              <w:t xml:space="preserve">Create Reports in </w:t>
            </w:r>
            <w:proofErr w:type="spellStart"/>
            <w:r w:rsidRPr="00694E85">
              <w:rPr>
                <w:lang w:val="en-US"/>
              </w:rPr>
              <w:t>Microstrategy</w:t>
            </w:r>
            <w:proofErr w:type="spellEnd"/>
          </w:p>
          <w:p w14:paraId="6BD08A8E" w14:textId="69C7800C" w:rsidR="00084840" w:rsidRPr="001D016A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084840" w:rsidRPr="004D13BC" w14:paraId="1969C259" w14:textId="77777777" w:rsidTr="001F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top w:val="single" w:sz="24" w:space="0" w:color="21408C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79327" w14:textId="02042D20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>
              <w:rPr>
                <w:rFonts w:cs="Arial"/>
                <w:b/>
                <w:color w:val="21408C" w:themeColor="accent1"/>
                <w:sz w:val="24"/>
                <w:szCs w:val="24"/>
              </w:rPr>
              <w:t>Project Name</w:t>
            </w:r>
          </w:p>
        </w:tc>
        <w:tc>
          <w:tcPr>
            <w:tcW w:w="6095" w:type="dxa"/>
            <w:tcBorders>
              <w:top w:val="single" w:sz="24" w:space="0" w:color="21408C" w:themeColor="accent1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64FDD0" w14:textId="475E8844" w:rsidR="00084840" w:rsidRPr="00F1271D" w:rsidRDefault="00084840" w:rsidP="005D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SAP/</w:t>
            </w:r>
            <w:r w:rsidRPr="00B92422">
              <w:rPr>
                <w:rFonts w:cs="Arial"/>
                <w:sz w:val="24"/>
                <w:szCs w:val="24"/>
              </w:rPr>
              <w:t xml:space="preserve"> Reporting the Call </w:t>
            </w:r>
            <w:proofErr w:type="spellStart"/>
            <w:r w:rsidRPr="00B92422">
              <w:rPr>
                <w:rFonts w:cs="Arial"/>
                <w:sz w:val="24"/>
                <w:szCs w:val="24"/>
              </w:rPr>
              <w:t>centre</w:t>
            </w:r>
            <w:proofErr w:type="spellEnd"/>
            <w:r w:rsidRPr="00B92422">
              <w:rPr>
                <w:rFonts w:cs="Arial"/>
                <w:sz w:val="24"/>
                <w:szCs w:val="24"/>
              </w:rPr>
              <w:t xml:space="preserve"> Activities</w:t>
            </w:r>
          </w:p>
        </w:tc>
      </w:tr>
      <w:tr w:rsidR="00084840" w:rsidRPr="004D13BC" w14:paraId="571C2462" w14:textId="77777777" w:rsidTr="008D6F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09518323" w14:textId="2901D727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Duration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17208F0A" w14:textId="46A7C4EA" w:rsidR="00084840" w:rsidRPr="00F1271D" w:rsidRDefault="00084840" w:rsidP="005D6591">
            <w:pPr>
              <w:pStyle w:val="Aufzhlu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Arial"/>
                <w:b/>
                <w:szCs w:val="24"/>
              </w:rPr>
              <w:t xml:space="preserve">August 2019 – </w:t>
            </w:r>
            <w:proofErr w:type="spellStart"/>
            <w:r>
              <w:rPr>
                <w:rFonts w:cs="Arial"/>
                <w:b/>
                <w:szCs w:val="24"/>
              </w:rPr>
              <w:t>December</w:t>
            </w:r>
            <w:proofErr w:type="spellEnd"/>
            <w:r>
              <w:rPr>
                <w:rFonts w:cs="Arial"/>
                <w:b/>
                <w:szCs w:val="24"/>
              </w:rPr>
              <w:t xml:space="preserve"> 2021</w:t>
            </w:r>
          </w:p>
        </w:tc>
      </w:tr>
      <w:tr w:rsidR="00084840" w:rsidRPr="004D13BC" w14:paraId="5B5FFDD3" w14:textId="77777777" w:rsidTr="001F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72A88F7F" w14:textId="2AB85141" w:rsidR="00084840" w:rsidRPr="003C407B" w:rsidRDefault="00084840" w:rsidP="005D6591">
            <w:pPr>
              <w:jc w:val="left"/>
              <w:rPr>
                <w:rFonts w:cs="Arial"/>
                <w:b/>
                <w:color w:val="21408C" w:themeColor="accent1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Line of Business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4795DD84" w14:textId="58339F7A" w:rsidR="00084840" w:rsidRPr="00F1271D" w:rsidRDefault="00084840" w:rsidP="005D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Information Technology</w:t>
            </w:r>
          </w:p>
        </w:tc>
      </w:tr>
      <w:tr w:rsidR="00084840" w:rsidRPr="004D13BC" w14:paraId="41906115" w14:textId="77777777" w:rsidTr="008D6F7B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2B905B4E" w14:textId="16137CA2" w:rsidR="00084840" w:rsidRPr="00F50FC4" w:rsidRDefault="00084840" w:rsidP="005D6591">
            <w:pPr>
              <w:jc w:val="left"/>
              <w:rPr>
                <w:rFonts w:cs="Arial"/>
                <w:b/>
                <w:bCs/>
                <w:color w:val="008BD5" w:themeColor="accent2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Project Description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5C0B88EA" w14:textId="3259C0B8" w:rsidR="00084840" w:rsidRPr="00F1271D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4"/>
                <w:szCs w:val="24"/>
              </w:rPr>
            </w:pPr>
            <w:r w:rsidRPr="00F17896">
              <w:rPr>
                <w:rFonts w:cs="Arial"/>
                <w:sz w:val="24"/>
                <w:szCs w:val="24"/>
              </w:rPr>
              <w:t xml:space="preserve">Creating reports for the call centre teams. The main purpose is to follow the 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F17896">
              <w:rPr>
                <w:rFonts w:cs="Arial"/>
                <w:sz w:val="24"/>
                <w:szCs w:val="24"/>
              </w:rPr>
              <w:t>performance of the call centre. How the teams performs and if they cover the contract KPIs</w:t>
            </w:r>
          </w:p>
        </w:tc>
      </w:tr>
      <w:tr w:rsidR="00084840" w:rsidRPr="004D13BC" w14:paraId="4636E85D" w14:textId="77777777" w:rsidTr="008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5AE947EE" w14:textId="04FBFCE7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  <w:r w:rsidRPr="007D19FD"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  <w:t>Responsibilities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7A7BE33C" w14:textId="77777777" w:rsidR="00084840" w:rsidRPr="00F17896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896">
              <w:rPr>
                <w:lang w:val="en-US"/>
              </w:rPr>
              <w:t>Design the solution using tools such SSIS, SSAS MS SQL server and Power BI.</w:t>
            </w:r>
          </w:p>
          <w:p w14:paraId="7DC98016" w14:textId="77777777" w:rsidR="00084840" w:rsidRPr="00F17896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896">
              <w:rPr>
                <w:lang w:val="en-US"/>
              </w:rPr>
              <w:t>Install and administrate all tools and software.</w:t>
            </w:r>
          </w:p>
          <w:p w14:paraId="3643BF9C" w14:textId="77777777" w:rsidR="00084840" w:rsidRPr="00F17896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896">
              <w:rPr>
                <w:lang w:val="en-US"/>
              </w:rPr>
              <w:t>Collecting the data with ETL tool (SSIS).</w:t>
            </w:r>
          </w:p>
          <w:p w14:paraId="601A81A3" w14:textId="77777777" w:rsidR="00084840" w:rsidRPr="00F17896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896">
              <w:rPr>
                <w:lang w:val="en-US"/>
              </w:rPr>
              <w:t>Storing the data in Database (Microsoft SQL Server).</w:t>
            </w:r>
          </w:p>
          <w:p w14:paraId="73EC2C5E" w14:textId="77777777" w:rsidR="00084840" w:rsidRPr="00F17896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896">
              <w:rPr>
                <w:lang w:val="en-US"/>
              </w:rPr>
              <w:t>Creating a BI model (SSAS) in Analysis Services.</w:t>
            </w:r>
          </w:p>
          <w:p w14:paraId="4279657B" w14:textId="466F1067" w:rsidR="00084840" w:rsidRPr="00F1271D" w:rsidRDefault="00084840" w:rsidP="005D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17896">
              <w:t>Visualizing the results with Power BI.</w:t>
            </w:r>
          </w:p>
        </w:tc>
      </w:tr>
      <w:tr w:rsidR="00084840" w:rsidRPr="004D13BC" w14:paraId="265F0CC9" w14:textId="77777777" w:rsidTr="008D6F7B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437D18F8" w14:textId="6F986914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3133AC20" w14:textId="4D63253D" w:rsidR="00084840" w:rsidRPr="00F1271D" w:rsidRDefault="00084840" w:rsidP="005D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084840" w:rsidRPr="004D13BC" w14:paraId="02FC62F7" w14:textId="77777777" w:rsidTr="008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  <w:shd w:val="clear" w:color="auto" w:fill="auto"/>
          </w:tcPr>
          <w:p w14:paraId="277A4799" w14:textId="47BC0696" w:rsidR="00084840" w:rsidRPr="007D19FD" w:rsidRDefault="00084840" w:rsidP="005D6591">
            <w:pPr>
              <w:jc w:val="left"/>
              <w:rPr>
                <w:rFonts w:cs="Arial"/>
                <w:b/>
                <w:bCs/>
                <w:color w:val="4CC0FF" w:themeColor="accent2" w:themeTint="99"/>
                <w:sz w:val="24"/>
                <w:szCs w:val="24"/>
              </w:rPr>
            </w:pP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auto"/>
          </w:tcPr>
          <w:p w14:paraId="1919847D" w14:textId="45040EE3" w:rsidR="00084840" w:rsidRPr="00F1271D" w:rsidRDefault="00084840" w:rsidP="005D6591">
            <w:pPr>
              <w:pStyle w:val="Aufzhlu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7613F6D" w14:textId="3DA242A8" w:rsidR="00E13DFB" w:rsidRPr="00670265" w:rsidRDefault="00E13DFB" w:rsidP="00915155">
      <w:pPr>
        <w:tabs>
          <w:tab w:val="left" w:pos="2898"/>
          <w:tab w:val="left" w:pos="8838"/>
        </w:tabs>
        <w:spacing w:after="120"/>
        <w:jc w:val="left"/>
        <w:rPr>
          <w:rFonts w:cs="Arial"/>
          <w:color w:val="E36C0A"/>
          <w:sz w:val="20"/>
          <w:lang w:val="bg-BG"/>
        </w:rPr>
      </w:pPr>
    </w:p>
    <w:sectPr w:rsidR="00E13DFB" w:rsidRPr="00670265" w:rsidSect="00F50FC4">
      <w:headerReference w:type="even" r:id="rId12"/>
      <w:headerReference w:type="default" r:id="rId13"/>
      <w:footerReference w:type="default" r:id="rId14"/>
      <w:pgSz w:w="11906" w:h="16838" w:code="9"/>
      <w:pgMar w:top="238" w:right="992" w:bottom="1701" w:left="1440" w:header="567" w:footer="567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D6CFF" w14:textId="77777777" w:rsidR="005D1C99" w:rsidRDefault="005D1C99" w:rsidP="005C2BF9">
      <w:r>
        <w:separator/>
      </w:r>
    </w:p>
  </w:endnote>
  <w:endnote w:type="continuationSeparator" w:id="0">
    <w:p w14:paraId="0DCF9D5F" w14:textId="77777777" w:rsidR="005D1C99" w:rsidRDefault="005D1C99" w:rsidP="005C2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r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FB31" w14:textId="559148FE" w:rsidR="004A325F" w:rsidRPr="00F74257" w:rsidRDefault="004A325F" w:rsidP="00BD0315">
    <w:pPr>
      <w:pStyle w:val="Footer"/>
      <w:rPr>
        <w:sz w:val="16"/>
        <w:szCs w:val="16"/>
      </w:rPr>
    </w:pPr>
  </w:p>
  <w:tbl>
    <w:tblPr>
      <w:tblpPr w:leftFromText="180" w:rightFromText="180" w:vertAnchor="text" w:horzAnchor="page" w:tblpX="965" w:tblpY="-368"/>
      <w:tblW w:w="4986" w:type="dxa"/>
      <w:tblBorders>
        <w:left w:val="single" w:sz="4" w:space="0" w:color="FFFFFF" w:themeColor="background1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20"/>
      <w:gridCol w:w="425"/>
      <w:gridCol w:w="4541"/>
    </w:tblGrid>
    <w:tr w:rsidR="008E7330" w:rsidRPr="00D87BBC" w14:paraId="4488ED36" w14:textId="77777777" w:rsidTr="008E7330">
      <w:trPr>
        <w:trHeight w:val="367"/>
      </w:trPr>
      <w:tc>
        <w:tcPr>
          <w:tcW w:w="20" w:type="dxa"/>
          <w:vAlign w:val="center"/>
        </w:tcPr>
        <w:p w14:paraId="79E54146" w14:textId="77777777" w:rsidR="008E7330" w:rsidRPr="00AB5099" w:rsidRDefault="008E7330" w:rsidP="00F33F42">
          <w:pPr>
            <w:pStyle w:val="Footer"/>
            <w:spacing w:before="0" w:after="0"/>
            <w:rPr>
              <w:rFonts w:cs="Arial"/>
              <w:color w:val="E36C0A"/>
              <w:sz w:val="44"/>
              <w:szCs w:val="44"/>
              <w:lang w:eastAsia="es-UY"/>
            </w:rPr>
          </w:pPr>
        </w:p>
      </w:tc>
      <w:tc>
        <w:tcPr>
          <w:tcW w:w="425" w:type="dxa"/>
          <w:vAlign w:val="center"/>
        </w:tcPr>
        <w:p w14:paraId="5BBB22C6" w14:textId="77777777" w:rsidR="008E7330" w:rsidRPr="00AB5099" w:rsidRDefault="008E7330" w:rsidP="00F33F42">
          <w:pPr>
            <w:pStyle w:val="Footer"/>
            <w:spacing w:before="0" w:after="0"/>
            <w:rPr>
              <w:rFonts w:cs="Arial"/>
              <w:color w:val="E36C0A"/>
              <w:sz w:val="44"/>
              <w:szCs w:val="44"/>
              <w:lang w:eastAsia="es-UY"/>
            </w:rPr>
          </w:pPr>
        </w:p>
      </w:tc>
      <w:tc>
        <w:tcPr>
          <w:tcW w:w="4541" w:type="dxa"/>
          <w:vAlign w:val="center"/>
        </w:tcPr>
        <w:p w14:paraId="09A78BEA" w14:textId="5F84E057" w:rsidR="008E7330" w:rsidRPr="00AB5099" w:rsidRDefault="008E7330" w:rsidP="00F33F42">
          <w:pPr>
            <w:pStyle w:val="Footer"/>
            <w:spacing w:before="120" w:after="0"/>
            <w:rPr>
              <w:szCs w:val="18"/>
            </w:rPr>
          </w:pPr>
          <w:r>
            <w:rPr>
              <w:color w:val="595959"/>
              <w:szCs w:val="18"/>
            </w:rPr>
            <w:t xml:space="preserve">Page </w:t>
          </w:r>
          <w:r w:rsidRPr="001E2E45">
            <w:rPr>
              <w:b/>
              <w:color w:val="595959"/>
              <w:szCs w:val="18"/>
            </w:rPr>
            <w:fldChar w:fldCharType="begin"/>
          </w:r>
          <w:r w:rsidRPr="001E2E45">
            <w:rPr>
              <w:b/>
              <w:color w:val="595959"/>
              <w:szCs w:val="18"/>
            </w:rPr>
            <w:instrText xml:space="preserve"> PAGE </w:instrText>
          </w:r>
          <w:r w:rsidRPr="001E2E45">
            <w:rPr>
              <w:b/>
              <w:color w:val="595959"/>
              <w:szCs w:val="18"/>
            </w:rPr>
            <w:fldChar w:fldCharType="separate"/>
          </w:r>
          <w:r>
            <w:rPr>
              <w:b/>
              <w:noProof/>
              <w:color w:val="595959"/>
              <w:szCs w:val="18"/>
            </w:rPr>
            <w:t>2</w:t>
          </w:r>
          <w:r w:rsidRPr="001E2E45">
            <w:rPr>
              <w:b/>
              <w:color w:val="595959"/>
              <w:szCs w:val="18"/>
            </w:rPr>
            <w:fldChar w:fldCharType="end"/>
          </w:r>
          <w:r w:rsidRPr="001E2E45">
            <w:rPr>
              <w:color w:val="595959"/>
              <w:szCs w:val="18"/>
            </w:rPr>
            <w:t xml:space="preserve"> of </w:t>
          </w:r>
          <w:r w:rsidRPr="001E2E45">
            <w:rPr>
              <w:b/>
              <w:color w:val="595959"/>
              <w:szCs w:val="18"/>
            </w:rPr>
            <w:fldChar w:fldCharType="begin"/>
          </w:r>
          <w:r w:rsidRPr="001E2E45">
            <w:rPr>
              <w:b/>
              <w:color w:val="595959"/>
              <w:szCs w:val="18"/>
            </w:rPr>
            <w:instrText xml:space="preserve"> NUMPAGES  </w:instrText>
          </w:r>
          <w:r w:rsidRPr="001E2E45">
            <w:rPr>
              <w:b/>
              <w:color w:val="595959"/>
              <w:szCs w:val="18"/>
            </w:rPr>
            <w:fldChar w:fldCharType="separate"/>
          </w:r>
          <w:r>
            <w:rPr>
              <w:b/>
              <w:noProof/>
              <w:color w:val="595959"/>
              <w:szCs w:val="18"/>
            </w:rPr>
            <w:t>2</w:t>
          </w:r>
          <w:r w:rsidRPr="001E2E45">
            <w:rPr>
              <w:b/>
              <w:color w:val="595959"/>
              <w:szCs w:val="18"/>
            </w:rPr>
            <w:fldChar w:fldCharType="end"/>
          </w:r>
          <w:r>
            <w:rPr>
              <w:rFonts w:cs="Arial"/>
              <w:bCs/>
              <w:noProof/>
              <w:color w:val="869CAD" w:themeColor="text2" w:themeTint="99"/>
              <w:sz w:val="40"/>
              <w:szCs w:val="40"/>
              <w:lang w:eastAsia="bg-BG"/>
            </w:rPr>
            <w:t xml:space="preserve">      </w:t>
          </w:r>
        </w:p>
      </w:tc>
    </w:tr>
  </w:tbl>
  <w:p w14:paraId="1F223FBE" w14:textId="41AA19C1" w:rsidR="004A325F" w:rsidRPr="00F74257" w:rsidRDefault="007D19FD" w:rsidP="005C2BF9">
    <w:pPr>
      <w:pStyle w:val="Footer"/>
      <w:rPr>
        <w:szCs w:val="18"/>
      </w:rPr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CC1E62E" wp14:editId="2693C525">
              <wp:simplePos x="0" y="0"/>
              <wp:positionH relativeFrom="column">
                <wp:posOffset>-963295</wp:posOffset>
              </wp:positionH>
              <wp:positionV relativeFrom="paragraph">
                <wp:posOffset>325755</wp:posOffset>
              </wp:positionV>
              <wp:extent cx="7658100" cy="21463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214630"/>
                      </a:xfrm>
                      <a:prstGeom prst="rect">
                        <a:avLst/>
                      </a:prstGeom>
                      <a:solidFill>
                        <a:srgbClr val="1F2F7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68C94F77" id="Rectangle 9" o:spid="_x0000_s1026" style="position:absolute;margin-left:-75.85pt;margin-top:25.65pt;width:603pt;height:16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" fillcolor="#1f2f79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4E37F" w14:textId="77777777" w:rsidR="005D1C99" w:rsidRDefault="005D1C99" w:rsidP="005C2BF9">
      <w:r>
        <w:separator/>
      </w:r>
    </w:p>
  </w:footnote>
  <w:footnote w:type="continuationSeparator" w:id="0">
    <w:p w14:paraId="7232BEFE" w14:textId="77777777" w:rsidR="005D1C99" w:rsidRDefault="005D1C99" w:rsidP="005C2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8C1F9" w14:textId="77777777" w:rsidR="004A325F" w:rsidRDefault="00000000" w:rsidP="005C2BF9">
    <w:pPr>
      <w:pStyle w:val="Header"/>
    </w:pPr>
    <w:r>
      <w:rPr>
        <w:noProof/>
        <w:lang w:val="es-ES" w:eastAsia="es-ES"/>
      </w:rPr>
      <w:pict w14:anchorId="1B728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style="position:absolute;left:0;text-align:left;margin-left:0;margin-top:0;width:450.8pt;height:337.85pt;z-index:-25165721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1" w:type="dxa"/>
      <w:jc w:val="center"/>
      <w:tblBorders>
        <w:bottom w:val="dotted" w:sz="12" w:space="0" w:color="BFBFBF"/>
      </w:tblBorders>
      <w:tblLayout w:type="fixed"/>
      <w:tblLook w:val="00A0" w:firstRow="1" w:lastRow="0" w:firstColumn="1" w:lastColumn="0" w:noHBand="0" w:noVBand="0"/>
    </w:tblPr>
    <w:tblGrid>
      <w:gridCol w:w="10091"/>
    </w:tblGrid>
    <w:tr w:rsidR="00AC3D84" w:rsidRPr="00153FC6" w14:paraId="4195F48A" w14:textId="77777777" w:rsidTr="00F50FC4">
      <w:trPr>
        <w:trHeight w:val="257"/>
        <w:jc w:val="center"/>
      </w:trPr>
      <w:tc>
        <w:tcPr>
          <w:tcW w:w="10091" w:type="dxa"/>
        </w:tcPr>
        <w:p w14:paraId="45A2A44C" w14:textId="47DD1061" w:rsidR="00AC3D84" w:rsidRPr="00CB4195" w:rsidRDefault="00F50FC4" w:rsidP="00F50FC4">
          <w:pPr>
            <w:autoSpaceDE w:val="0"/>
            <w:autoSpaceDN w:val="0"/>
            <w:adjustRightInd w:val="0"/>
            <w:spacing w:before="0" w:after="0"/>
            <w:ind w:left="-228" w:firstLine="142"/>
            <w:jc w:val="right"/>
            <w:rPr>
              <w:rFonts w:cs="Arial"/>
              <w:color w:val="465967"/>
              <w:sz w:val="20"/>
              <w:lang w:eastAsia="es-UY"/>
            </w:rPr>
          </w:pPr>
          <w:r>
            <w:rPr>
              <w:rFonts w:cs="Arial"/>
              <w:color w:val="465967"/>
              <w:sz w:val="20"/>
              <w:lang w:eastAsia="es-UY"/>
            </w:rPr>
            <w:ptab w:relativeTo="indent" w:alignment="center" w:leader="none"/>
          </w:r>
          <w:r w:rsidR="00AC3D84">
            <w:rPr>
              <w:rFonts w:cs="Arial"/>
              <w:noProof/>
              <w:color w:val="465967"/>
              <w:sz w:val="20"/>
              <w:lang w:val="bg-BG" w:eastAsia="bg-BG"/>
            </w:rPr>
            <w:drawing>
              <wp:anchor distT="0" distB="0" distL="114300" distR="114300" simplePos="0" relativeHeight="251656192" behindDoc="0" locked="0" layoutInCell="1" allowOverlap="1" wp14:anchorId="296B3F28" wp14:editId="2ADAB491">
                <wp:simplePos x="0" y="0"/>
                <wp:positionH relativeFrom="column">
                  <wp:posOffset>-868680</wp:posOffset>
                </wp:positionH>
                <wp:positionV relativeFrom="paragraph">
                  <wp:posOffset>-844550</wp:posOffset>
                </wp:positionV>
                <wp:extent cx="7651750" cy="279400"/>
                <wp:effectExtent l="0" t="0" r="0" b="0"/>
                <wp:wrapNone/>
                <wp:docPr id="5" name="Picture 5" descr="MAC HD:Users:Velislav:Documents:Bulpros:CVs:top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 HD:Users:Velislav:Documents:Bulpros:CVs:top.w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17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AC3D84" w:rsidRPr="00CB4195">
            <w:rPr>
              <w:rFonts w:cs="Arial"/>
              <w:color w:val="465967"/>
              <w:sz w:val="20"/>
              <w:lang w:eastAsia="es-UY"/>
            </w:rPr>
            <w:t>Résumé</w:t>
          </w:r>
        </w:p>
        <w:p w14:paraId="3A52101C" w14:textId="3A5651B9" w:rsidR="00AC3D84" w:rsidRPr="00AB5099" w:rsidRDefault="00EC1B5D" w:rsidP="00F50FC4">
          <w:pPr>
            <w:autoSpaceDE w:val="0"/>
            <w:autoSpaceDN w:val="0"/>
            <w:adjustRightInd w:val="0"/>
            <w:spacing w:before="0" w:after="0"/>
            <w:jc w:val="right"/>
            <w:rPr>
              <w:rFonts w:cs="Arial"/>
              <w:color w:val="7F7F7F"/>
              <w:spacing w:val="20"/>
              <w:sz w:val="20"/>
            </w:rPr>
          </w:pPr>
          <w:r>
            <w:rPr>
              <w:rFonts w:cs="Arial"/>
              <w:color w:val="7F7F7F"/>
              <w:spacing w:val="20"/>
              <w:sz w:val="20"/>
            </w:rPr>
            <w:t>Borislav Kostov</w:t>
          </w:r>
        </w:p>
      </w:tc>
    </w:tr>
  </w:tbl>
  <w:p w14:paraId="7916D621" w14:textId="0FA4707D" w:rsidR="004A325F" w:rsidRDefault="007D19FD" w:rsidP="00C333F6">
    <w:pPr>
      <w:autoSpaceDE w:val="0"/>
      <w:autoSpaceDN w:val="0"/>
      <w:adjustRightInd w:val="0"/>
      <w:spacing w:before="0" w:after="0"/>
      <w:jc w:val="left"/>
      <w:rPr>
        <w:rFonts w:cs="Arial"/>
        <w:sz w:val="22"/>
        <w:szCs w:val="22"/>
        <w:lang w:eastAsia="es-UY"/>
      </w:rPr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4CD99E" wp14:editId="5A5CFE96">
              <wp:simplePos x="0" y="0"/>
              <wp:positionH relativeFrom="column">
                <wp:posOffset>-963295</wp:posOffset>
              </wp:positionH>
              <wp:positionV relativeFrom="paragraph">
                <wp:posOffset>-677545</wp:posOffset>
              </wp:positionV>
              <wp:extent cx="7658100" cy="214630"/>
              <wp:effectExtent l="0" t="0" r="0" b="0"/>
              <wp:wrapNone/>
              <wp:docPr id="18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214630"/>
                      </a:xfrm>
                      <a:prstGeom prst="rect">
                        <a:avLst/>
                      </a:prstGeom>
                      <a:solidFill>
                        <a:srgbClr val="1F2F7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3961E9E2" id="Rectangle 9" o:spid="_x0000_s1026" style="position:absolute;margin-left:-75.85pt;margin-top:-53.35pt;width:603pt;height:16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" fillcolor="#1f2f79" stroked="f"/>
          </w:pict>
        </mc:Fallback>
      </mc:AlternateContent>
    </w:r>
  </w:p>
  <w:p w14:paraId="1D795166" w14:textId="77777777" w:rsidR="004A325F" w:rsidRPr="00C333F6" w:rsidRDefault="004A325F" w:rsidP="00C333F6">
    <w:pPr>
      <w:autoSpaceDE w:val="0"/>
      <w:autoSpaceDN w:val="0"/>
      <w:adjustRightInd w:val="0"/>
      <w:spacing w:before="0" w:after="0"/>
      <w:jc w:val="left"/>
      <w:rPr>
        <w:rFonts w:cs="Arial"/>
        <w:sz w:val="22"/>
        <w:szCs w:val="22"/>
        <w:lang w:eastAsia="es-U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11B172A"/>
    <w:multiLevelType w:val="multilevel"/>
    <w:tmpl w:val="A810E914"/>
    <w:lvl w:ilvl="0">
      <w:start w:val="1"/>
      <w:numFmt w:val="bullet"/>
      <w:lvlText w:val="▪"/>
      <w:lvlJc w:val="left"/>
      <w:pPr>
        <w:ind w:left="113" w:hanging="113"/>
      </w:pPr>
      <w:rPr>
        <w:rFonts w:ascii="Arial" w:eastAsia="Arial" w:hAnsi="Arial" w:cs="Arial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113" w:firstLine="1474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Arial" w:eastAsia="Arial" w:hAnsi="Arial" w:cs="Arial"/>
      </w:rPr>
    </w:lvl>
  </w:abstractNum>
  <w:abstractNum w:abstractNumId="5" w15:restartNumberingAfterBreak="0">
    <w:nsid w:val="078E739E"/>
    <w:multiLevelType w:val="hybridMultilevel"/>
    <w:tmpl w:val="807C8B7E"/>
    <w:lvl w:ilvl="0" w:tplc="DB861E86">
      <w:start w:val="1"/>
      <w:numFmt w:val="bullet"/>
      <w:pStyle w:val="TituloPrincipal18"/>
      <w:lvlText w:val=""/>
      <w:lvlJc w:val="left"/>
      <w:pPr>
        <w:ind w:left="720" w:hanging="360"/>
      </w:pPr>
      <w:rPr>
        <w:rFonts w:ascii="Webdings" w:hAnsi="Webdings" w:hint="default"/>
        <w:color w:val="D9D9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65D43"/>
    <w:multiLevelType w:val="hybridMultilevel"/>
    <w:tmpl w:val="063EF5B0"/>
    <w:lvl w:ilvl="0" w:tplc="A648C37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459BE"/>
    <w:multiLevelType w:val="multilevel"/>
    <w:tmpl w:val="16E845EA"/>
    <w:lvl w:ilvl="0">
      <w:start w:val="1"/>
      <w:numFmt w:val="upperLetter"/>
      <w:pStyle w:val="Appendix"/>
      <w:suff w:val="space"/>
      <w:lvlText w:val="Appendix %1:  "/>
      <w:lvlJc w:val="left"/>
      <w:rPr>
        <w:rFonts w:cs="Times New Roman" w:hint="default"/>
        <w:b/>
        <w:i w:val="0"/>
      </w:rPr>
    </w:lvl>
    <w:lvl w:ilvl="1">
      <w:start w:val="1"/>
      <w:numFmt w:val="decimal"/>
      <w:pStyle w:val="Style3"/>
      <w:suff w:val="nothing"/>
      <w:lvlText w:val="%1.%2  "/>
      <w:lvlJc w:val="left"/>
      <w:rPr>
        <w:rFonts w:cs="Times New Roman" w:hint="default"/>
        <w:b/>
        <w:i w:val="0"/>
        <w:sz w:val="22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  <w:b/>
        <w:i w:val="0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  <w:color w:val="auto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8" w15:restartNumberingAfterBreak="0">
    <w:nsid w:val="39F815B8"/>
    <w:multiLevelType w:val="multilevel"/>
    <w:tmpl w:val="0409000F"/>
    <w:styleLink w:val="ICLineaNumer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8295CC3"/>
    <w:multiLevelType w:val="hybridMultilevel"/>
    <w:tmpl w:val="864C71BA"/>
    <w:lvl w:ilvl="0" w:tplc="6CD6F084">
      <w:start w:val="1"/>
      <w:numFmt w:val="bullet"/>
      <w:pStyle w:val="Aufzhlung"/>
      <w:lvlText w:val="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F79646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1656DA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aps w:val="0"/>
        <w:strike w:val="0"/>
        <w:dstrike w:val="0"/>
        <w:vanish w:val="0"/>
        <w:color w:val="F7964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42DA5"/>
    <w:multiLevelType w:val="hybridMultilevel"/>
    <w:tmpl w:val="C684445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76AEF"/>
    <w:multiLevelType w:val="multilevel"/>
    <w:tmpl w:val="E188B6E4"/>
    <w:styleLink w:val="Bullet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num w:numId="1" w16cid:durableId="507646505">
    <w:abstractNumId w:val="7"/>
  </w:num>
  <w:num w:numId="2" w16cid:durableId="1687246497">
    <w:abstractNumId w:val="11"/>
  </w:num>
  <w:num w:numId="3" w16cid:durableId="1202791430">
    <w:abstractNumId w:val="5"/>
  </w:num>
  <w:num w:numId="4" w16cid:durableId="1364214496">
    <w:abstractNumId w:val="8"/>
  </w:num>
  <w:num w:numId="5" w16cid:durableId="909656791">
    <w:abstractNumId w:val="9"/>
  </w:num>
  <w:num w:numId="6" w16cid:durableId="1928494584">
    <w:abstractNumId w:val="10"/>
  </w:num>
  <w:num w:numId="7" w16cid:durableId="1341858874">
    <w:abstractNumId w:val="6"/>
  </w:num>
  <w:num w:numId="8" w16cid:durableId="1488286292">
    <w:abstractNumId w:val="9"/>
  </w:num>
  <w:num w:numId="9" w16cid:durableId="725418286">
    <w:abstractNumId w:val="9"/>
  </w:num>
  <w:num w:numId="10" w16cid:durableId="824777862">
    <w:abstractNumId w:val="9"/>
  </w:num>
  <w:num w:numId="11" w16cid:durableId="2005469645">
    <w:abstractNumId w:val="9"/>
  </w:num>
  <w:num w:numId="12" w16cid:durableId="1492136942">
    <w:abstractNumId w:val="9"/>
  </w:num>
  <w:num w:numId="13" w16cid:durableId="445975041">
    <w:abstractNumId w:val="9"/>
  </w:num>
  <w:num w:numId="14" w16cid:durableId="1755322739">
    <w:abstractNumId w:val="9"/>
  </w:num>
  <w:num w:numId="15" w16cid:durableId="2120761898">
    <w:abstractNumId w:val="9"/>
  </w:num>
  <w:num w:numId="16" w16cid:durableId="1644196064">
    <w:abstractNumId w:val="9"/>
  </w:num>
  <w:num w:numId="17" w16cid:durableId="281544339">
    <w:abstractNumId w:val="9"/>
  </w:num>
  <w:num w:numId="18" w16cid:durableId="1581134266">
    <w:abstractNumId w:val="9"/>
  </w:num>
  <w:num w:numId="19" w16cid:durableId="317462317">
    <w:abstractNumId w:val="9"/>
  </w:num>
  <w:num w:numId="20" w16cid:durableId="246774169">
    <w:abstractNumId w:val="9"/>
  </w:num>
  <w:num w:numId="21" w16cid:durableId="789668897">
    <w:abstractNumId w:val="9"/>
  </w:num>
  <w:num w:numId="22" w16cid:durableId="855509460">
    <w:abstractNumId w:val="9"/>
  </w:num>
  <w:num w:numId="23" w16cid:durableId="160630271">
    <w:abstractNumId w:val="9"/>
  </w:num>
  <w:num w:numId="24" w16cid:durableId="544021662">
    <w:abstractNumId w:val="9"/>
  </w:num>
  <w:num w:numId="25" w16cid:durableId="427043152">
    <w:abstractNumId w:val="4"/>
  </w:num>
  <w:num w:numId="26" w16cid:durableId="661615791">
    <w:abstractNumId w:val="9"/>
  </w:num>
  <w:num w:numId="27" w16cid:durableId="159751454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608"/>
    <w:rsid w:val="000021F0"/>
    <w:rsid w:val="00002347"/>
    <w:rsid w:val="000073F4"/>
    <w:rsid w:val="0000780E"/>
    <w:rsid w:val="000115BD"/>
    <w:rsid w:val="00012D20"/>
    <w:rsid w:val="000131B5"/>
    <w:rsid w:val="00014693"/>
    <w:rsid w:val="00014E4C"/>
    <w:rsid w:val="00020A89"/>
    <w:rsid w:val="00021882"/>
    <w:rsid w:val="00021D62"/>
    <w:rsid w:val="00022759"/>
    <w:rsid w:val="00023194"/>
    <w:rsid w:val="00023C2D"/>
    <w:rsid w:val="00025092"/>
    <w:rsid w:val="000256AC"/>
    <w:rsid w:val="000263DA"/>
    <w:rsid w:val="000362F3"/>
    <w:rsid w:val="0004003E"/>
    <w:rsid w:val="0004207A"/>
    <w:rsid w:val="00042B6A"/>
    <w:rsid w:val="00044AA6"/>
    <w:rsid w:val="00050767"/>
    <w:rsid w:val="000508A2"/>
    <w:rsid w:val="0005195E"/>
    <w:rsid w:val="000523E7"/>
    <w:rsid w:val="00052EB0"/>
    <w:rsid w:val="000530FE"/>
    <w:rsid w:val="00057273"/>
    <w:rsid w:val="00057D0E"/>
    <w:rsid w:val="00060198"/>
    <w:rsid w:val="0006033F"/>
    <w:rsid w:val="0006131F"/>
    <w:rsid w:val="000646BD"/>
    <w:rsid w:val="00071801"/>
    <w:rsid w:val="000747FF"/>
    <w:rsid w:val="000773DE"/>
    <w:rsid w:val="00083EF5"/>
    <w:rsid w:val="00084840"/>
    <w:rsid w:val="000903FE"/>
    <w:rsid w:val="00090819"/>
    <w:rsid w:val="00090CA4"/>
    <w:rsid w:val="00092858"/>
    <w:rsid w:val="00092AC8"/>
    <w:rsid w:val="00092FB2"/>
    <w:rsid w:val="0009329B"/>
    <w:rsid w:val="000944F2"/>
    <w:rsid w:val="000947C9"/>
    <w:rsid w:val="00094F27"/>
    <w:rsid w:val="000976B6"/>
    <w:rsid w:val="000A0954"/>
    <w:rsid w:val="000A358A"/>
    <w:rsid w:val="000A4AB6"/>
    <w:rsid w:val="000A5BC4"/>
    <w:rsid w:val="000A6DE9"/>
    <w:rsid w:val="000B5029"/>
    <w:rsid w:val="000B6926"/>
    <w:rsid w:val="000B76D9"/>
    <w:rsid w:val="000C3064"/>
    <w:rsid w:val="000C35B6"/>
    <w:rsid w:val="000C35C4"/>
    <w:rsid w:val="000C679D"/>
    <w:rsid w:val="000C691A"/>
    <w:rsid w:val="000D0388"/>
    <w:rsid w:val="000D161F"/>
    <w:rsid w:val="000D23B0"/>
    <w:rsid w:val="000D332F"/>
    <w:rsid w:val="000D5F7C"/>
    <w:rsid w:val="000E0715"/>
    <w:rsid w:val="000E2FEF"/>
    <w:rsid w:val="000E4EC7"/>
    <w:rsid w:val="000E677E"/>
    <w:rsid w:val="000F32B3"/>
    <w:rsid w:val="000F745B"/>
    <w:rsid w:val="00100DEA"/>
    <w:rsid w:val="001035CA"/>
    <w:rsid w:val="00104260"/>
    <w:rsid w:val="00104B33"/>
    <w:rsid w:val="001074DE"/>
    <w:rsid w:val="00110CA8"/>
    <w:rsid w:val="00112D09"/>
    <w:rsid w:val="00113881"/>
    <w:rsid w:val="00116CE2"/>
    <w:rsid w:val="00117278"/>
    <w:rsid w:val="0012009C"/>
    <w:rsid w:val="00120443"/>
    <w:rsid w:val="00125363"/>
    <w:rsid w:val="001263C2"/>
    <w:rsid w:val="001306FA"/>
    <w:rsid w:val="00131463"/>
    <w:rsid w:val="00132EEA"/>
    <w:rsid w:val="0013328A"/>
    <w:rsid w:val="00133BD6"/>
    <w:rsid w:val="001346B4"/>
    <w:rsid w:val="001365DE"/>
    <w:rsid w:val="001369BE"/>
    <w:rsid w:val="00140116"/>
    <w:rsid w:val="001403E0"/>
    <w:rsid w:val="00143460"/>
    <w:rsid w:val="001435A3"/>
    <w:rsid w:val="00145649"/>
    <w:rsid w:val="001461BC"/>
    <w:rsid w:val="00147334"/>
    <w:rsid w:val="0014780B"/>
    <w:rsid w:val="0015147C"/>
    <w:rsid w:val="00153FC6"/>
    <w:rsid w:val="001540BE"/>
    <w:rsid w:val="001548A0"/>
    <w:rsid w:val="0015505C"/>
    <w:rsid w:val="001575DE"/>
    <w:rsid w:val="001579FA"/>
    <w:rsid w:val="00160194"/>
    <w:rsid w:val="0016236E"/>
    <w:rsid w:val="001649F1"/>
    <w:rsid w:val="00164ACD"/>
    <w:rsid w:val="001718E3"/>
    <w:rsid w:val="00177674"/>
    <w:rsid w:val="0017774A"/>
    <w:rsid w:val="00183D88"/>
    <w:rsid w:val="001841B2"/>
    <w:rsid w:val="001843D0"/>
    <w:rsid w:val="00185E3D"/>
    <w:rsid w:val="001868C8"/>
    <w:rsid w:val="00191877"/>
    <w:rsid w:val="00197552"/>
    <w:rsid w:val="001A0BB2"/>
    <w:rsid w:val="001A74A0"/>
    <w:rsid w:val="001A7DDB"/>
    <w:rsid w:val="001B19F2"/>
    <w:rsid w:val="001B4745"/>
    <w:rsid w:val="001B5D12"/>
    <w:rsid w:val="001B660B"/>
    <w:rsid w:val="001C42AB"/>
    <w:rsid w:val="001C4BEB"/>
    <w:rsid w:val="001C5790"/>
    <w:rsid w:val="001D016A"/>
    <w:rsid w:val="001D02D1"/>
    <w:rsid w:val="001D06BF"/>
    <w:rsid w:val="001D6173"/>
    <w:rsid w:val="001D7F0D"/>
    <w:rsid w:val="001E0CF5"/>
    <w:rsid w:val="001E144F"/>
    <w:rsid w:val="001E2E45"/>
    <w:rsid w:val="001E3575"/>
    <w:rsid w:val="001E39C3"/>
    <w:rsid w:val="001E4524"/>
    <w:rsid w:val="001E7A40"/>
    <w:rsid w:val="001F0373"/>
    <w:rsid w:val="001F125A"/>
    <w:rsid w:val="001F37C4"/>
    <w:rsid w:val="001F412F"/>
    <w:rsid w:val="001F7BC9"/>
    <w:rsid w:val="0020622B"/>
    <w:rsid w:val="00206E35"/>
    <w:rsid w:val="002118AF"/>
    <w:rsid w:val="002122DA"/>
    <w:rsid w:val="0021261F"/>
    <w:rsid w:val="00213562"/>
    <w:rsid w:val="00216FB6"/>
    <w:rsid w:val="00220393"/>
    <w:rsid w:val="00221ACF"/>
    <w:rsid w:val="002232A1"/>
    <w:rsid w:val="0022353C"/>
    <w:rsid w:val="00225635"/>
    <w:rsid w:val="0023203C"/>
    <w:rsid w:val="00233F98"/>
    <w:rsid w:val="002361AD"/>
    <w:rsid w:val="00240B20"/>
    <w:rsid w:val="00251280"/>
    <w:rsid w:val="002520D6"/>
    <w:rsid w:val="00252B11"/>
    <w:rsid w:val="0025583B"/>
    <w:rsid w:val="00256144"/>
    <w:rsid w:val="00260837"/>
    <w:rsid w:val="00262A42"/>
    <w:rsid w:val="002655E9"/>
    <w:rsid w:val="00267878"/>
    <w:rsid w:val="00275C4E"/>
    <w:rsid w:val="00281954"/>
    <w:rsid w:val="0028509C"/>
    <w:rsid w:val="0028634E"/>
    <w:rsid w:val="00287D8B"/>
    <w:rsid w:val="00290644"/>
    <w:rsid w:val="002908C1"/>
    <w:rsid w:val="00290CB6"/>
    <w:rsid w:val="0029108B"/>
    <w:rsid w:val="00291717"/>
    <w:rsid w:val="0029219A"/>
    <w:rsid w:val="00293A89"/>
    <w:rsid w:val="00296015"/>
    <w:rsid w:val="00296608"/>
    <w:rsid w:val="00297194"/>
    <w:rsid w:val="002972D1"/>
    <w:rsid w:val="002A1F77"/>
    <w:rsid w:val="002A4C2A"/>
    <w:rsid w:val="002A5652"/>
    <w:rsid w:val="002A5FB8"/>
    <w:rsid w:val="002A73FD"/>
    <w:rsid w:val="002B09B5"/>
    <w:rsid w:val="002B18F9"/>
    <w:rsid w:val="002B61EF"/>
    <w:rsid w:val="002B7570"/>
    <w:rsid w:val="002C09BC"/>
    <w:rsid w:val="002C26D9"/>
    <w:rsid w:val="002C563D"/>
    <w:rsid w:val="002C5C71"/>
    <w:rsid w:val="002C7310"/>
    <w:rsid w:val="002C77D9"/>
    <w:rsid w:val="002D04BF"/>
    <w:rsid w:val="002D2A6A"/>
    <w:rsid w:val="002D2C91"/>
    <w:rsid w:val="002D3C44"/>
    <w:rsid w:val="002D446F"/>
    <w:rsid w:val="002E009F"/>
    <w:rsid w:val="002E0AC6"/>
    <w:rsid w:val="002E28C8"/>
    <w:rsid w:val="002E311C"/>
    <w:rsid w:val="002E448B"/>
    <w:rsid w:val="002F0320"/>
    <w:rsid w:val="002F0BAA"/>
    <w:rsid w:val="002F27FF"/>
    <w:rsid w:val="002F492F"/>
    <w:rsid w:val="002F51EF"/>
    <w:rsid w:val="002F5CCF"/>
    <w:rsid w:val="00302660"/>
    <w:rsid w:val="00304E81"/>
    <w:rsid w:val="00307B8A"/>
    <w:rsid w:val="00311F0D"/>
    <w:rsid w:val="00316340"/>
    <w:rsid w:val="0031650D"/>
    <w:rsid w:val="00320618"/>
    <w:rsid w:val="00320DEE"/>
    <w:rsid w:val="00320F50"/>
    <w:rsid w:val="003213BE"/>
    <w:rsid w:val="00321F26"/>
    <w:rsid w:val="00321F6E"/>
    <w:rsid w:val="00322228"/>
    <w:rsid w:val="00322C9E"/>
    <w:rsid w:val="00325BD1"/>
    <w:rsid w:val="0033384E"/>
    <w:rsid w:val="00334D00"/>
    <w:rsid w:val="00335D63"/>
    <w:rsid w:val="003363D3"/>
    <w:rsid w:val="003410D4"/>
    <w:rsid w:val="00344A78"/>
    <w:rsid w:val="00346206"/>
    <w:rsid w:val="003474A7"/>
    <w:rsid w:val="00347DD5"/>
    <w:rsid w:val="00347F46"/>
    <w:rsid w:val="003508D9"/>
    <w:rsid w:val="00351A45"/>
    <w:rsid w:val="0036497C"/>
    <w:rsid w:val="00365A59"/>
    <w:rsid w:val="00367ED3"/>
    <w:rsid w:val="00372F54"/>
    <w:rsid w:val="0037313F"/>
    <w:rsid w:val="00374AE8"/>
    <w:rsid w:val="0038052E"/>
    <w:rsid w:val="00382F19"/>
    <w:rsid w:val="003841C2"/>
    <w:rsid w:val="003847B2"/>
    <w:rsid w:val="00385931"/>
    <w:rsid w:val="00391794"/>
    <w:rsid w:val="003926EC"/>
    <w:rsid w:val="003A014D"/>
    <w:rsid w:val="003A05F4"/>
    <w:rsid w:val="003A25AC"/>
    <w:rsid w:val="003A26EB"/>
    <w:rsid w:val="003A49A2"/>
    <w:rsid w:val="003A4B63"/>
    <w:rsid w:val="003A6F6D"/>
    <w:rsid w:val="003B41FF"/>
    <w:rsid w:val="003B4EE8"/>
    <w:rsid w:val="003B5384"/>
    <w:rsid w:val="003B55DF"/>
    <w:rsid w:val="003B5DB9"/>
    <w:rsid w:val="003C21B2"/>
    <w:rsid w:val="003C407B"/>
    <w:rsid w:val="003C4513"/>
    <w:rsid w:val="003C4586"/>
    <w:rsid w:val="003C6428"/>
    <w:rsid w:val="003D058A"/>
    <w:rsid w:val="003D1545"/>
    <w:rsid w:val="003D2F20"/>
    <w:rsid w:val="003D7D91"/>
    <w:rsid w:val="003E1586"/>
    <w:rsid w:val="003E746E"/>
    <w:rsid w:val="003F0045"/>
    <w:rsid w:val="003F15EC"/>
    <w:rsid w:val="003F1849"/>
    <w:rsid w:val="003F2C4F"/>
    <w:rsid w:val="003F5E77"/>
    <w:rsid w:val="0041047E"/>
    <w:rsid w:val="00410A88"/>
    <w:rsid w:val="00412018"/>
    <w:rsid w:val="004131CD"/>
    <w:rsid w:val="00413831"/>
    <w:rsid w:val="0041511C"/>
    <w:rsid w:val="004160C1"/>
    <w:rsid w:val="004220ED"/>
    <w:rsid w:val="00422ED2"/>
    <w:rsid w:val="00423AF0"/>
    <w:rsid w:val="00425C5F"/>
    <w:rsid w:val="00426933"/>
    <w:rsid w:val="00426FD5"/>
    <w:rsid w:val="004274A5"/>
    <w:rsid w:val="00432127"/>
    <w:rsid w:val="0043268C"/>
    <w:rsid w:val="00442BED"/>
    <w:rsid w:val="00443740"/>
    <w:rsid w:val="00444EDD"/>
    <w:rsid w:val="00447E3E"/>
    <w:rsid w:val="004506D4"/>
    <w:rsid w:val="00454B3D"/>
    <w:rsid w:val="00454E69"/>
    <w:rsid w:val="00455989"/>
    <w:rsid w:val="004561E9"/>
    <w:rsid w:val="004623E0"/>
    <w:rsid w:val="004625ED"/>
    <w:rsid w:val="00465796"/>
    <w:rsid w:val="004713F1"/>
    <w:rsid w:val="004722FF"/>
    <w:rsid w:val="00473D63"/>
    <w:rsid w:val="00474A29"/>
    <w:rsid w:val="00474C58"/>
    <w:rsid w:val="004755E4"/>
    <w:rsid w:val="00476464"/>
    <w:rsid w:val="00480B28"/>
    <w:rsid w:val="00482547"/>
    <w:rsid w:val="00482AC9"/>
    <w:rsid w:val="00483D89"/>
    <w:rsid w:val="004860FF"/>
    <w:rsid w:val="004870F4"/>
    <w:rsid w:val="004876BE"/>
    <w:rsid w:val="00491868"/>
    <w:rsid w:val="0049370C"/>
    <w:rsid w:val="00493C9C"/>
    <w:rsid w:val="00495C46"/>
    <w:rsid w:val="00496489"/>
    <w:rsid w:val="00497449"/>
    <w:rsid w:val="00497892"/>
    <w:rsid w:val="004A0FDF"/>
    <w:rsid w:val="004A325F"/>
    <w:rsid w:val="004B0BFC"/>
    <w:rsid w:val="004B2606"/>
    <w:rsid w:val="004B568B"/>
    <w:rsid w:val="004B648E"/>
    <w:rsid w:val="004B6679"/>
    <w:rsid w:val="004B7CEB"/>
    <w:rsid w:val="004C16B6"/>
    <w:rsid w:val="004C4537"/>
    <w:rsid w:val="004C487A"/>
    <w:rsid w:val="004C4F59"/>
    <w:rsid w:val="004D0190"/>
    <w:rsid w:val="004D1032"/>
    <w:rsid w:val="004D13BC"/>
    <w:rsid w:val="004D1782"/>
    <w:rsid w:val="004D1E4B"/>
    <w:rsid w:val="004D4126"/>
    <w:rsid w:val="004D7F88"/>
    <w:rsid w:val="004E01C4"/>
    <w:rsid w:val="004E04D0"/>
    <w:rsid w:val="004E0B47"/>
    <w:rsid w:val="004E0F97"/>
    <w:rsid w:val="004E3063"/>
    <w:rsid w:val="004E4B6E"/>
    <w:rsid w:val="004E4F5D"/>
    <w:rsid w:val="004E5CE7"/>
    <w:rsid w:val="004E6408"/>
    <w:rsid w:val="004F0946"/>
    <w:rsid w:val="004F0986"/>
    <w:rsid w:val="004F1E9B"/>
    <w:rsid w:val="004F2CAC"/>
    <w:rsid w:val="004F4F3C"/>
    <w:rsid w:val="004F6C14"/>
    <w:rsid w:val="004F7385"/>
    <w:rsid w:val="00500267"/>
    <w:rsid w:val="0050257C"/>
    <w:rsid w:val="00503A47"/>
    <w:rsid w:val="00506838"/>
    <w:rsid w:val="00507D34"/>
    <w:rsid w:val="005268C4"/>
    <w:rsid w:val="00530C08"/>
    <w:rsid w:val="00533CD7"/>
    <w:rsid w:val="005365A0"/>
    <w:rsid w:val="005375E0"/>
    <w:rsid w:val="005405D0"/>
    <w:rsid w:val="00544487"/>
    <w:rsid w:val="005444D0"/>
    <w:rsid w:val="00544F1A"/>
    <w:rsid w:val="005453BF"/>
    <w:rsid w:val="005507EC"/>
    <w:rsid w:val="005514CF"/>
    <w:rsid w:val="00553466"/>
    <w:rsid w:val="00554564"/>
    <w:rsid w:val="005566EE"/>
    <w:rsid w:val="00556E2C"/>
    <w:rsid w:val="00560910"/>
    <w:rsid w:val="00561D00"/>
    <w:rsid w:val="0056402A"/>
    <w:rsid w:val="005657CE"/>
    <w:rsid w:val="00572E68"/>
    <w:rsid w:val="005745AE"/>
    <w:rsid w:val="005748A3"/>
    <w:rsid w:val="00576B80"/>
    <w:rsid w:val="005772FF"/>
    <w:rsid w:val="005804DF"/>
    <w:rsid w:val="00581518"/>
    <w:rsid w:val="0058435A"/>
    <w:rsid w:val="0058579C"/>
    <w:rsid w:val="005857A1"/>
    <w:rsid w:val="005865FF"/>
    <w:rsid w:val="005923D6"/>
    <w:rsid w:val="00592B81"/>
    <w:rsid w:val="00592F77"/>
    <w:rsid w:val="005932F4"/>
    <w:rsid w:val="00593E72"/>
    <w:rsid w:val="00594C0D"/>
    <w:rsid w:val="00594EB6"/>
    <w:rsid w:val="00596208"/>
    <w:rsid w:val="00597F1B"/>
    <w:rsid w:val="005A0DA1"/>
    <w:rsid w:val="005A353C"/>
    <w:rsid w:val="005A48F6"/>
    <w:rsid w:val="005A5E8B"/>
    <w:rsid w:val="005A6139"/>
    <w:rsid w:val="005A70A9"/>
    <w:rsid w:val="005B2F9F"/>
    <w:rsid w:val="005B59B6"/>
    <w:rsid w:val="005B5D8B"/>
    <w:rsid w:val="005B624E"/>
    <w:rsid w:val="005B6381"/>
    <w:rsid w:val="005C2633"/>
    <w:rsid w:val="005C2BF9"/>
    <w:rsid w:val="005D074C"/>
    <w:rsid w:val="005D14EA"/>
    <w:rsid w:val="005D15B6"/>
    <w:rsid w:val="005D1C99"/>
    <w:rsid w:val="005D4D1F"/>
    <w:rsid w:val="005D6591"/>
    <w:rsid w:val="005D73C8"/>
    <w:rsid w:val="005E55ED"/>
    <w:rsid w:val="005E7827"/>
    <w:rsid w:val="005F029E"/>
    <w:rsid w:val="005F0897"/>
    <w:rsid w:val="005F18E5"/>
    <w:rsid w:val="005F32C2"/>
    <w:rsid w:val="005F4205"/>
    <w:rsid w:val="005F7735"/>
    <w:rsid w:val="005F79E3"/>
    <w:rsid w:val="00601A4F"/>
    <w:rsid w:val="00603963"/>
    <w:rsid w:val="0061147A"/>
    <w:rsid w:val="0061421E"/>
    <w:rsid w:val="00617A3E"/>
    <w:rsid w:val="00621478"/>
    <w:rsid w:val="00622398"/>
    <w:rsid w:val="00622DAD"/>
    <w:rsid w:val="00626654"/>
    <w:rsid w:val="00630A6D"/>
    <w:rsid w:val="00631B93"/>
    <w:rsid w:val="006346F0"/>
    <w:rsid w:val="00635447"/>
    <w:rsid w:val="00635BFA"/>
    <w:rsid w:val="00642353"/>
    <w:rsid w:val="00643558"/>
    <w:rsid w:val="00644C10"/>
    <w:rsid w:val="006474E1"/>
    <w:rsid w:val="00650B62"/>
    <w:rsid w:val="00651F6D"/>
    <w:rsid w:val="006528F1"/>
    <w:rsid w:val="00653B33"/>
    <w:rsid w:val="006600A7"/>
    <w:rsid w:val="00666DC1"/>
    <w:rsid w:val="00667B33"/>
    <w:rsid w:val="00670265"/>
    <w:rsid w:val="00671EFE"/>
    <w:rsid w:val="00675C04"/>
    <w:rsid w:val="0068043A"/>
    <w:rsid w:val="00681E4D"/>
    <w:rsid w:val="00683090"/>
    <w:rsid w:val="00683232"/>
    <w:rsid w:val="00684553"/>
    <w:rsid w:val="0068467D"/>
    <w:rsid w:val="00691DD9"/>
    <w:rsid w:val="00691E2A"/>
    <w:rsid w:val="00694E85"/>
    <w:rsid w:val="00695E38"/>
    <w:rsid w:val="006A0DCB"/>
    <w:rsid w:val="006A158D"/>
    <w:rsid w:val="006A1B5F"/>
    <w:rsid w:val="006A24BE"/>
    <w:rsid w:val="006A280C"/>
    <w:rsid w:val="006B1DBC"/>
    <w:rsid w:val="006B1DF6"/>
    <w:rsid w:val="006B43CD"/>
    <w:rsid w:val="006B5084"/>
    <w:rsid w:val="006B6CDC"/>
    <w:rsid w:val="006C15E6"/>
    <w:rsid w:val="006C369D"/>
    <w:rsid w:val="006C5804"/>
    <w:rsid w:val="006C59D7"/>
    <w:rsid w:val="006D0ED5"/>
    <w:rsid w:val="006D30CE"/>
    <w:rsid w:val="006D6969"/>
    <w:rsid w:val="006D6C6E"/>
    <w:rsid w:val="006E4007"/>
    <w:rsid w:val="006E67C6"/>
    <w:rsid w:val="006E7475"/>
    <w:rsid w:val="006E784F"/>
    <w:rsid w:val="006E7884"/>
    <w:rsid w:val="006F0EE7"/>
    <w:rsid w:val="006F10DC"/>
    <w:rsid w:val="006F217A"/>
    <w:rsid w:val="006F2349"/>
    <w:rsid w:val="006F234B"/>
    <w:rsid w:val="006F2398"/>
    <w:rsid w:val="006F384A"/>
    <w:rsid w:val="006F3AD5"/>
    <w:rsid w:val="006F3DD0"/>
    <w:rsid w:val="006F58DD"/>
    <w:rsid w:val="006F632F"/>
    <w:rsid w:val="006F6ACA"/>
    <w:rsid w:val="006F7058"/>
    <w:rsid w:val="006F7563"/>
    <w:rsid w:val="0070064E"/>
    <w:rsid w:val="00702AC2"/>
    <w:rsid w:val="00703CE4"/>
    <w:rsid w:val="00704FD4"/>
    <w:rsid w:val="00706830"/>
    <w:rsid w:val="00707C8E"/>
    <w:rsid w:val="00707D48"/>
    <w:rsid w:val="00707E4B"/>
    <w:rsid w:val="00707E89"/>
    <w:rsid w:val="00714A41"/>
    <w:rsid w:val="00715397"/>
    <w:rsid w:val="007169E5"/>
    <w:rsid w:val="00716E54"/>
    <w:rsid w:val="007230EE"/>
    <w:rsid w:val="00727248"/>
    <w:rsid w:val="00727405"/>
    <w:rsid w:val="00730910"/>
    <w:rsid w:val="00735EA6"/>
    <w:rsid w:val="00736773"/>
    <w:rsid w:val="007369A6"/>
    <w:rsid w:val="00742323"/>
    <w:rsid w:val="0074328E"/>
    <w:rsid w:val="0074528B"/>
    <w:rsid w:val="00750AAB"/>
    <w:rsid w:val="00751FE6"/>
    <w:rsid w:val="00756854"/>
    <w:rsid w:val="007576B9"/>
    <w:rsid w:val="00757AD4"/>
    <w:rsid w:val="00760622"/>
    <w:rsid w:val="00760BB7"/>
    <w:rsid w:val="007613BF"/>
    <w:rsid w:val="007617DB"/>
    <w:rsid w:val="00761C63"/>
    <w:rsid w:val="00765C5E"/>
    <w:rsid w:val="00767959"/>
    <w:rsid w:val="007712AA"/>
    <w:rsid w:val="007745FF"/>
    <w:rsid w:val="00775785"/>
    <w:rsid w:val="007765CE"/>
    <w:rsid w:val="00776891"/>
    <w:rsid w:val="007773B5"/>
    <w:rsid w:val="0078076F"/>
    <w:rsid w:val="00781A2D"/>
    <w:rsid w:val="007822B4"/>
    <w:rsid w:val="007822B8"/>
    <w:rsid w:val="0078239B"/>
    <w:rsid w:val="00783005"/>
    <w:rsid w:val="007838C9"/>
    <w:rsid w:val="00783A3E"/>
    <w:rsid w:val="0078655B"/>
    <w:rsid w:val="00791698"/>
    <w:rsid w:val="007939F7"/>
    <w:rsid w:val="0079436C"/>
    <w:rsid w:val="007A5BD0"/>
    <w:rsid w:val="007A7866"/>
    <w:rsid w:val="007B2F80"/>
    <w:rsid w:val="007B4306"/>
    <w:rsid w:val="007B5E10"/>
    <w:rsid w:val="007B5E34"/>
    <w:rsid w:val="007B6409"/>
    <w:rsid w:val="007B6601"/>
    <w:rsid w:val="007B6FA4"/>
    <w:rsid w:val="007C04E4"/>
    <w:rsid w:val="007C1967"/>
    <w:rsid w:val="007C5CC8"/>
    <w:rsid w:val="007C691A"/>
    <w:rsid w:val="007C7019"/>
    <w:rsid w:val="007C7D5F"/>
    <w:rsid w:val="007C7EAF"/>
    <w:rsid w:val="007D0CCC"/>
    <w:rsid w:val="007D19FD"/>
    <w:rsid w:val="007D253A"/>
    <w:rsid w:val="007D4906"/>
    <w:rsid w:val="007D49F9"/>
    <w:rsid w:val="007D4FE5"/>
    <w:rsid w:val="007D5086"/>
    <w:rsid w:val="007D51A0"/>
    <w:rsid w:val="007D67EE"/>
    <w:rsid w:val="007D7BF0"/>
    <w:rsid w:val="007E1A6A"/>
    <w:rsid w:val="007E5129"/>
    <w:rsid w:val="007E5536"/>
    <w:rsid w:val="007E5C60"/>
    <w:rsid w:val="007F02BB"/>
    <w:rsid w:val="007F1015"/>
    <w:rsid w:val="007F2E32"/>
    <w:rsid w:val="007F48F3"/>
    <w:rsid w:val="007F5F41"/>
    <w:rsid w:val="00800058"/>
    <w:rsid w:val="00801D21"/>
    <w:rsid w:val="00805548"/>
    <w:rsid w:val="008104F3"/>
    <w:rsid w:val="00811A6C"/>
    <w:rsid w:val="00811CA3"/>
    <w:rsid w:val="00813FD2"/>
    <w:rsid w:val="008143BF"/>
    <w:rsid w:val="00826352"/>
    <w:rsid w:val="00833778"/>
    <w:rsid w:val="00840623"/>
    <w:rsid w:val="00840637"/>
    <w:rsid w:val="00840702"/>
    <w:rsid w:val="00840CF3"/>
    <w:rsid w:val="00841C8D"/>
    <w:rsid w:val="008421C2"/>
    <w:rsid w:val="008440A4"/>
    <w:rsid w:val="0084497C"/>
    <w:rsid w:val="00845A68"/>
    <w:rsid w:val="00845AAD"/>
    <w:rsid w:val="00845DF9"/>
    <w:rsid w:val="00845E3C"/>
    <w:rsid w:val="00846B9F"/>
    <w:rsid w:val="00847ECF"/>
    <w:rsid w:val="008517ED"/>
    <w:rsid w:val="00853F21"/>
    <w:rsid w:val="00855D8D"/>
    <w:rsid w:val="00855E63"/>
    <w:rsid w:val="00861211"/>
    <w:rsid w:val="008639AF"/>
    <w:rsid w:val="00864A20"/>
    <w:rsid w:val="008655F2"/>
    <w:rsid w:val="008656FA"/>
    <w:rsid w:val="00870741"/>
    <w:rsid w:val="00871F7C"/>
    <w:rsid w:val="008722F8"/>
    <w:rsid w:val="0087325C"/>
    <w:rsid w:val="00877BFA"/>
    <w:rsid w:val="00881278"/>
    <w:rsid w:val="00882A18"/>
    <w:rsid w:val="00884704"/>
    <w:rsid w:val="00884754"/>
    <w:rsid w:val="00885077"/>
    <w:rsid w:val="00885168"/>
    <w:rsid w:val="0089170E"/>
    <w:rsid w:val="00895706"/>
    <w:rsid w:val="008978A8"/>
    <w:rsid w:val="008A0261"/>
    <w:rsid w:val="008A0492"/>
    <w:rsid w:val="008A072F"/>
    <w:rsid w:val="008A0B31"/>
    <w:rsid w:val="008A151D"/>
    <w:rsid w:val="008A281A"/>
    <w:rsid w:val="008A323C"/>
    <w:rsid w:val="008A540E"/>
    <w:rsid w:val="008A5A1D"/>
    <w:rsid w:val="008A63DE"/>
    <w:rsid w:val="008B03F5"/>
    <w:rsid w:val="008B121B"/>
    <w:rsid w:val="008B3ABE"/>
    <w:rsid w:val="008B4BF2"/>
    <w:rsid w:val="008B50F4"/>
    <w:rsid w:val="008B52B5"/>
    <w:rsid w:val="008B5F82"/>
    <w:rsid w:val="008B7E8F"/>
    <w:rsid w:val="008C08AF"/>
    <w:rsid w:val="008C4A25"/>
    <w:rsid w:val="008C7F51"/>
    <w:rsid w:val="008D02A1"/>
    <w:rsid w:val="008D50F9"/>
    <w:rsid w:val="008D7255"/>
    <w:rsid w:val="008E05C7"/>
    <w:rsid w:val="008E1D1B"/>
    <w:rsid w:val="008E2294"/>
    <w:rsid w:val="008E2774"/>
    <w:rsid w:val="008E27BE"/>
    <w:rsid w:val="008E3C81"/>
    <w:rsid w:val="008E52BF"/>
    <w:rsid w:val="008E5EBB"/>
    <w:rsid w:val="008E6E57"/>
    <w:rsid w:val="008E7330"/>
    <w:rsid w:val="008F23A5"/>
    <w:rsid w:val="008F7100"/>
    <w:rsid w:val="009009DE"/>
    <w:rsid w:val="00903A46"/>
    <w:rsid w:val="00903F80"/>
    <w:rsid w:val="00904359"/>
    <w:rsid w:val="00907425"/>
    <w:rsid w:val="00911579"/>
    <w:rsid w:val="009120A9"/>
    <w:rsid w:val="009134E0"/>
    <w:rsid w:val="009137BF"/>
    <w:rsid w:val="00914C6B"/>
    <w:rsid w:val="00915021"/>
    <w:rsid w:val="00915155"/>
    <w:rsid w:val="009168C6"/>
    <w:rsid w:val="0092122F"/>
    <w:rsid w:val="00922567"/>
    <w:rsid w:val="00923A1A"/>
    <w:rsid w:val="00924F4F"/>
    <w:rsid w:val="00925C32"/>
    <w:rsid w:val="009278AF"/>
    <w:rsid w:val="0093471F"/>
    <w:rsid w:val="00937742"/>
    <w:rsid w:val="00937B50"/>
    <w:rsid w:val="00941CE7"/>
    <w:rsid w:val="0094380C"/>
    <w:rsid w:val="009515E7"/>
    <w:rsid w:val="0095267D"/>
    <w:rsid w:val="00952A18"/>
    <w:rsid w:val="00954BF0"/>
    <w:rsid w:val="0095584D"/>
    <w:rsid w:val="00956029"/>
    <w:rsid w:val="009607DC"/>
    <w:rsid w:val="0096102E"/>
    <w:rsid w:val="00962003"/>
    <w:rsid w:val="00962D56"/>
    <w:rsid w:val="009641F2"/>
    <w:rsid w:val="009643E9"/>
    <w:rsid w:val="00965919"/>
    <w:rsid w:val="00966F09"/>
    <w:rsid w:val="00967119"/>
    <w:rsid w:val="009678F2"/>
    <w:rsid w:val="00974E94"/>
    <w:rsid w:val="0097551C"/>
    <w:rsid w:val="009755D1"/>
    <w:rsid w:val="00977216"/>
    <w:rsid w:val="00980F3D"/>
    <w:rsid w:val="009821C6"/>
    <w:rsid w:val="00986C7A"/>
    <w:rsid w:val="00986CCD"/>
    <w:rsid w:val="009870EA"/>
    <w:rsid w:val="00993C0F"/>
    <w:rsid w:val="00994942"/>
    <w:rsid w:val="00995674"/>
    <w:rsid w:val="0099791B"/>
    <w:rsid w:val="009A07BB"/>
    <w:rsid w:val="009A1EAF"/>
    <w:rsid w:val="009A21E0"/>
    <w:rsid w:val="009A6B53"/>
    <w:rsid w:val="009B1E35"/>
    <w:rsid w:val="009B42C7"/>
    <w:rsid w:val="009C190A"/>
    <w:rsid w:val="009C1C70"/>
    <w:rsid w:val="009C2069"/>
    <w:rsid w:val="009C3BF9"/>
    <w:rsid w:val="009C3EB7"/>
    <w:rsid w:val="009C3FDB"/>
    <w:rsid w:val="009C5F77"/>
    <w:rsid w:val="009C660A"/>
    <w:rsid w:val="009C69B8"/>
    <w:rsid w:val="009C7973"/>
    <w:rsid w:val="009D05EE"/>
    <w:rsid w:val="009D33A3"/>
    <w:rsid w:val="009D5CB1"/>
    <w:rsid w:val="009D78DB"/>
    <w:rsid w:val="009D7F6F"/>
    <w:rsid w:val="009D7FB5"/>
    <w:rsid w:val="009E4A4A"/>
    <w:rsid w:val="009E522D"/>
    <w:rsid w:val="009E62D7"/>
    <w:rsid w:val="009E6D1A"/>
    <w:rsid w:val="009E744A"/>
    <w:rsid w:val="009F3FBD"/>
    <w:rsid w:val="009F40AB"/>
    <w:rsid w:val="009F4656"/>
    <w:rsid w:val="009F5B08"/>
    <w:rsid w:val="009F5F5D"/>
    <w:rsid w:val="00A05032"/>
    <w:rsid w:val="00A0519B"/>
    <w:rsid w:val="00A07D8B"/>
    <w:rsid w:val="00A10D55"/>
    <w:rsid w:val="00A12301"/>
    <w:rsid w:val="00A15BE6"/>
    <w:rsid w:val="00A17C02"/>
    <w:rsid w:val="00A214CD"/>
    <w:rsid w:val="00A22E13"/>
    <w:rsid w:val="00A2459D"/>
    <w:rsid w:val="00A25365"/>
    <w:rsid w:val="00A33504"/>
    <w:rsid w:val="00A42DDF"/>
    <w:rsid w:val="00A4455C"/>
    <w:rsid w:val="00A449A1"/>
    <w:rsid w:val="00A46560"/>
    <w:rsid w:val="00A5126B"/>
    <w:rsid w:val="00A51CFE"/>
    <w:rsid w:val="00A53D81"/>
    <w:rsid w:val="00A55EF8"/>
    <w:rsid w:val="00A55FE8"/>
    <w:rsid w:val="00A56158"/>
    <w:rsid w:val="00A57AA8"/>
    <w:rsid w:val="00A61422"/>
    <w:rsid w:val="00A61614"/>
    <w:rsid w:val="00A61938"/>
    <w:rsid w:val="00A61C26"/>
    <w:rsid w:val="00A625A4"/>
    <w:rsid w:val="00A67B7F"/>
    <w:rsid w:val="00A67FEA"/>
    <w:rsid w:val="00A703BE"/>
    <w:rsid w:val="00A70750"/>
    <w:rsid w:val="00A7212A"/>
    <w:rsid w:val="00A74D10"/>
    <w:rsid w:val="00A74E09"/>
    <w:rsid w:val="00A773E4"/>
    <w:rsid w:val="00A77BA8"/>
    <w:rsid w:val="00A77C4A"/>
    <w:rsid w:val="00A83EE6"/>
    <w:rsid w:val="00A86110"/>
    <w:rsid w:val="00A8672D"/>
    <w:rsid w:val="00A91276"/>
    <w:rsid w:val="00A91DC2"/>
    <w:rsid w:val="00A92533"/>
    <w:rsid w:val="00A92F67"/>
    <w:rsid w:val="00A94218"/>
    <w:rsid w:val="00A95708"/>
    <w:rsid w:val="00A96041"/>
    <w:rsid w:val="00A96742"/>
    <w:rsid w:val="00A97F4E"/>
    <w:rsid w:val="00AA1156"/>
    <w:rsid w:val="00AA72AB"/>
    <w:rsid w:val="00AA77C9"/>
    <w:rsid w:val="00AA7D88"/>
    <w:rsid w:val="00AA7EC2"/>
    <w:rsid w:val="00AB0E30"/>
    <w:rsid w:val="00AB1509"/>
    <w:rsid w:val="00AB24E9"/>
    <w:rsid w:val="00AB257E"/>
    <w:rsid w:val="00AB26CF"/>
    <w:rsid w:val="00AB488D"/>
    <w:rsid w:val="00AB4B6A"/>
    <w:rsid w:val="00AB5099"/>
    <w:rsid w:val="00AB5F74"/>
    <w:rsid w:val="00AB6751"/>
    <w:rsid w:val="00AC3D84"/>
    <w:rsid w:val="00AC613D"/>
    <w:rsid w:val="00AC65D1"/>
    <w:rsid w:val="00AC7832"/>
    <w:rsid w:val="00AD1B19"/>
    <w:rsid w:val="00AD3FF9"/>
    <w:rsid w:val="00AD42C0"/>
    <w:rsid w:val="00AD4D0B"/>
    <w:rsid w:val="00AD5590"/>
    <w:rsid w:val="00AD77D9"/>
    <w:rsid w:val="00AD7E23"/>
    <w:rsid w:val="00AE16B6"/>
    <w:rsid w:val="00AE294D"/>
    <w:rsid w:val="00AE2CBE"/>
    <w:rsid w:val="00AE2D8A"/>
    <w:rsid w:val="00AF054F"/>
    <w:rsid w:val="00AF3882"/>
    <w:rsid w:val="00AF43DC"/>
    <w:rsid w:val="00AF4560"/>
    <w:rsid w:val="00AF5B86"/>
    <w:rsid w:val="00B06071"/>
    <w:rsid w:val="00B07423"/>
    <w:rsid w:val="00B07498"/>
    <w:rsid w:val="00B07ACD"/>
    <w:rsid w:val="00B106CE"/>
    <w:rsid w:val="00B1472E"/>
    <w:rsid w:val="00B1615B"/>
    <w:rsid w:val="00B169FE"/>
    <w:rsid w:val="00B16AE2"/>
    <w:rsid w:val="00B22B82"/>
    <w:rsid w:val="00B25592"/>
    <w:rsid w:val="00B2730D"/>
    <w:rsid w:val="00B356B8"/>
    <w:rsid w:val="00B362B7"/>
    <w:rsid w:val="00B36428"/>
    <w:rsid w:val="00B37304"/>
    <w:rsid w:val="00B427F2"/>
    <w:rsid w:val="00B45921"/>
    <w:rsid w:val="00B45AD1"/>
    <w:rsid w:val="00B45C9E"/>
    <w:rsid w:val="00B508D1"/>
    <w:rsid w:val="00B50D93"/>
    <w:rsid w:val="00B51170"/>
    <w:rsid w:val="00B53C94"/>
    <w:rsid w:val="00B54406"/>
    <w:rsid w:val="00B60C7D"/>
    <w:rsid w:val="00B61A6D"/>
    <w:rsid w:val="00B63AF2"/>
    <w:rsid w:val="00B650AA"/>
    <w:rsid w:val="00B65FBE"/>
    <w:rsid w:val="00B676EB"/>
    <w:rsid w:val="00B71E8D"/>
    <w:rsid w:val="00B777E9"/>
    <w:rsid w:val="00B83CFC"/>
    <w:rsid w:val="00B84433"/>
    <w:rsid w:val="00B92422"/>
    <w:rsid w:val="00B938F7"/>
    <w:rsid w:val="00B94CE1"/>
    <w:rsid w:val="00B97356"/>
    <w:rsid w:val="00B973C6"/>
    <w:rsid w:val="00B97662"/>
    <w:rsid w:val="00B97884"/>
    <w:rsid w:val="00BA19BD"/>
    <w:rsid w:val="00BA2040"/>
    <w:rsid w:val="00BA2A7C"/>
    <w:rsid w:val="00BA325D"/>
    <w:rsid w:val="00BA3A53"/>
    <w:rsid w:val="00BA449E"/>
    <w:rsid w:val="00BA61A8"/>
    <w:rsid w:val="00BA6B97"/>
    <w:rsid w:val="00BA6BA2"/>
    <w:rsid w:val="00BB1663"/>
    <w:rsid w:val="00BB34B0"/>
    <w:rsid w:val="00BB54A5"/>
    <w:rsid w:val="00BB726D"/>
    <w:rsid w:val="00BC0648"/>
    <w:rsid w:val="00BC1BE4"/>
    <w:rsid w:val="00BC5794"/>
    <w:rsid w:val="00BC680C"/>
    <w:rsid w:val="00BC7098"/>
    <w:rsid w:val="00BC75DA"/>
    <w:rsid w:val="00BD0315"/>
    <w:rsid w:val="00BD2FA8"/>
    <w:rsid w:val="00BD5008"/>
    <w:rsid w:val="00BD5960"/>
    <w:rsid w:val="00BE0256"/>
    <w:rsid w:val="00BE595B"/>
    <w:rsid w:val="00BE7A06"/>
    <w:rsid w:val="00BF02B9"/>
    <w:rsid w:val="00BF11FB"/>
    <w:rsid w:val="00BF156F"/>
    <w:rsid w:val="00BF4406"/>
    <w:rsid w:val="00BF53BB"/>
    <w:rsid w:val="00C07A4A"/>
    <w:rsid w:val="00C10999"/>
    <w:rsid w:val="00C11073"/>
    <w:rsid w:val="00C113DD"/>
    <w:rsid w:val="00C134D9"/>
    <w:rsid w:val="00C176AE"/>
    <w:rsid w:val="00C22718"/>
    <w:rsid w:val="00C22AFE"/>
    <w:rsid w:val="00C2365E"/>
    <w:rsid w:val="00C26DB4"/>
    <w:rsid w:val="00C27920"/>
    <w:rsid w:val="00C30037"/>
    <w:rsid w:val="00C3044C"/>
    <w:rsid w:val="00C31CD2"/>
    <w:rsid w:val="00C31D8A"/>
    <w:rsid w:val="00C32665"/>
    <w:rsid w:val="00C333F6"/>
    <w:rsid w:val="00C34BD1"/>
    <w:rsid w:val="00C351D0"/>
    <w:rsid w:val="00C3531B"/>
    <w:rsid w:val="00C36CF1"/>
    <w:rsid w:val="00C407CF"/>
    <w:rsid w:val="00C43E0A"/>
    <w:rsid w:val="00C44D4B"/>
    <w:rsid w:val="00C454E5"/>
    <w:rsid w:val="00C45BD3"/>
    <w:rsid w:val="00C51F4D"/>
    <w:rsid w:val="00C52D57"/>
    <w:rsid w:val="00C542C4"/>
    <w:rsid w:val="00C56F90"/>
    <w:rsid w:val="00C575C4"/>
    <w:rsid w:val="00C57DB3"/>
    <w:rsid w:val="00C62507"/>
    <w:rsid w:val="00C62E63"/>
    <w:rsid w:val="00C63C8B"/>
    <w:rsid w:val="00C64D6D"/>
    <w:rsid w:val="00C65C09"/>
    <w:rsid w:val="00C660CA"/>
    <w:rsid w:val="00C663DC"/>
    <w:rsid w:val="00C719FA"/>
    <w:rsid w:val="00C74D33"/>
    <w:rsid w:val="00C76785"/>
    <w:rsid w:val="00C773CC"/>
    <w:rsid w:val="00C8057D"/>
    <w:rsid w:val="00C91D2A"/>
    <w:rsid w:val="00C9207A"/>
    <w:rsid w:val="00C95195"/>
    <w:rsid w:val="00CA08C7"/>
    <w:rsid w:val="00CA164E"/>
    <w:rsid w:val="00CA358F"/>
    <w:rsid w:val="00CA5CB3"/>
    <w:rsid w:val="00CB0895"/>
    <w:rsid w:val="00CB1324"/>
    <w:rsid w:val="00CB244F"/>
    <w:rsid w:val="00CB269E"/>
    <w:rsid w:val="00CB3518"/>
    <w:rsid w:val="00CB4195"/>
    <w:rsid w:val="00CB6AEB"/>
    <w:rsid w:val="00CB6BB4"/>
    <w:rsid w:val="00CC06F9"/>
    <w:rsid w:val="00CC2F9C"/>
    <w:rsid w:val="00CD33AB"/>
    <w:rsid w:val="00CD3A49"/>
    <w:rsid w:val="00CD5564"/>
    <w:rsid w:val="00CE1311"/>
    <w:rsid w:val="00CF2DCD"/>
    <w:rsid w:val="00CF34AC"/>
    <w:rsid w:val="00CF3AF3"/>
    <w:rsid w:val="00CF3DA4"/>
    <w:rsid w:val="00CF576C"/>
    <w:rsid w:val="00CF64DF"/>
    <w:rsid w:val="00D0120C"/>
    <w:rsid w:val="00D07D33"/>
    <w:rsid w:val="00D119FE"/>
    <w:rsid w:val="00D1609E"/>
    <w:rsid w:val="00D16565"/>
    <w:rsid w:val="00D175F5"/>
    <w:rsid w:val="00D20628"/>
    <w:rsid w:val="00D2560D"/>
    <w:rsid w:val="00D26433"/>
    <w:rsid w:val="00D32CBD"/>
    <w:rsid w:val="00D33F7A"/>
    <w:rsid w:val="00D346CE"/>
    <w:rsid w:val="00D35778"/>
    <w:rsid w:val="00D37187"/>
    <w:rsid w:val="00D37990"/>
    <w:rsid w:val="00D42413"/>
    <w:rsid w:val="00D437CA"/>
    <w:rsid w:val="00D44FA6"/>
    <w:rsid w:val="00D4566E"/>
    <w:rsid w:val="00D45839"/>
    <w:rsid w:val="00D45FDE"/>
    <w:rsid w:val="00D46860"/>
    <w:rsid w:val="00D46F05"/>
    <w:rsid w:val="00D47B90"/>
    <w:rsid w:val="00D47E2D"/>
    <w:rsid w:val="00D53993"/>
    <w:rsid w:val="00D55BE0"/>
    <w:rsid w:val="00D5739D"/>
    <w:rsid w:val="00D60279"/>
    <w:rsid w:val="00D626B3"/>
    <w:rsid w:val="00D62BB5"/>
    <w:rsid w:val="00D67034"/>
    <w:rsid w:val="00D73285"/>
    <w:rsid w:val="00D73C8B"/>
    <w:rsid w:val="00D80E1A"/>
    <w:rsid w:val="00D80EF5"/>
    <w:rsid w:val="00D82151"/>
    <w:rsid w:val="00D87ABF"/>
    <w:rsid w:val="00D87BBC"/>
    <w:rsid w:val="00D9070D"/>
    <w:rsid w:val="00D91B57"/>
    <w:rsid w:val="00D93B36"/>
    <w:rsid w:val="00D95EC0"/>
    <w:rsid w:val="00D96198"/>
    <w:rsid w:val="00D96674"/>
    <w:rsid w:val="00DA1198"/>
    <w:rsid w:val="00DA2AD9"/>
    <w:rsid w:val="00DA6363"/>
    <w:rsid w:val="00DA7193"/>
    <w:rsid w:val="00DB4076"/>
    <w:rsid w:val="00DB4F45"/>
    <w:rsid w:val="00DB5B26"/>
    <w:rsid w:val="00DB622C"/>
    <w:rsid w:val="00DB65BD"/>
    <w:rsid w:val="00DC0167"/>
    <w:rsid w:val="00DC3B8A"/>
    <w:rsid w:val="00DC6174"/>
    <w:rsid w:val="00DC6F57"/>
    <w:rsid w:val="00DD00AB"/>
    <w:rsid w:val="00DD0915"/>
    <w:rsid w:val="00DD1EDB"/>
    <w:rsid w:val="00DD5597"/>
    <w:rsid w:val="00DD60BF"/>
    <w:rsid w:val="00DD6AE0"/>
    <w:rsid w:val="00DE0116"/>
    <w:rsid w:val="00DE0B46"/>
    <w:rsid w:val="00DE113C"/>
    <w:rsid w:val="00DE19F4"/>
    <w:rsid w:val="00DE399D"/>
    <w:rsid w:val="00DE4D1F"/>
    <w:rsid w:val="00DF0115"/>
    <w:rsid w:val="00DF0B8B"/>
    <w:rsid w:val="00DF0F56"/>
    <w:rsid w:val="00DF3716"/>
    <w:rsid w:val="00DF46E1"/>
    <w:rsid w:val="00DF4C74"/>
    <w:rsid w:val="00DF782B"/>
    <w:rsid w:val="00DF7DB1"/>
    <w:rsid w:val="00E03E01"/>
    <w:rsid w:val="00E063C9"/>
    <w:rsid w:val="00E07774"/>
    <w:rsid w:val="00E07D3F"/>
    <w:rsid w:val="00E13DFB"/>
    <w:rsid w:val="00E14876"/>
    <w:rsid w:val="00E164A4"/>
    <w:rsid w:val="00E219D5"/>
    <w:rsid w:val="00E23337"/>
    <w:rsid w:val="00E250BF"/>
    <w:rsid w:val="00E2602D"/>
    <w:rsid w:val="00E26919"/>
    <w:rsid w:val="00E26DB7"/>
    <w:rsid w:val="00E27983"/>
    <w:rsid w:val="00E30036"/>
    <w:rsid w:val="00E30302"/>
    <w:rsid w:val="00E3238F"/>
    <w:rsid w:val="00E3382D"/>
    <w:rsid w:val="00E3447C"/>
    <w:rsid w:val="00E359EC"/>
    <w:rsid w:val="00E35D37"/>
    <w:rsid w:val="00E404C8"/>
    <w:rsid w:val="00E40A26"/>
    <w:rsid w:val="00E43B62"/>
    <w:rsid w:val="00E45328"/>
    <w:rsid w:val="00E45B4F"/>
    <w:rsid w:val="00E476A6"/>
    <w:rsid w:val="00E52B9C"/>
    <w:rsid w:val="00E531B5"/>
    <w:rsid w:val="00E53710"/>
    <w:rsid w:val="00E63E40"/>
    <w:rsid w:val="00E63F81"/>
    <w:rsid w:val="00E661CE"/>
    <w:rsid w:val="00E66FAC"/>
    <w:rsid w:val="00E70519"/>
    <w:rsid w:val="00E714A9"/>
    <w:rsid w:val="00E81BEC"/>
    <w:rsid w:val="00E83040"/>
    <w:rsid w:val="00E85406"/>
    <w:rsid w:val="00E86909"/>
    <w:rsid w:val="00E90D77"/>
    <w:rsid w:val="00E925F9"/>
    <w:rsid w:val="00E9795C"/>
    <w:rsid w:val="00E97D95"/>
    <w:rsid w:val="00E97E61"/>
    <w:rsid w:val="00EA1A96"/>
    <w:rsid w:val="00EA2B33"/>
    <w:rsid w:val="00EA3730"/>
    <w:rsid w:val="00EA5F5C"/>
    <w:rsid w:val="00EA7FC2"/>
    <w:rsid w:val="00EB30D7"/>
    <w:rsid w:val="00EB516C"/>
    <w:rsid w:val="00EB5931"/>
    <w:rsid w:val="00EC1B5D"/>
    <w:rsid w:val="00EC2326"/>
    <w:rsid w:val="00EC2A0C"/>
    <w:rsid w:val="00EC4A70"/>
    <w:rsid w:val="00EC5385"/>
    <w:rsid w:val="00EC7021"/>
    <w:rsid w:val="00ED0B14"/>
    <w:rsid w:val="00ED2012"/>
    <w:rsid w:val="00ED333F"/>
    <w:rsid w:val="00ED3398"/>
    <w:rsid w:val="00ED4E6D"/>
    <w:rsid w:val="00ED609D"/>
    <w:rsid w:val="00EE0908"/>
    <w:rsid w:val="00EE2745"/>
    <w:rsid w:val="00EE4469"/>
    <w:rsid w:val="00EE5EC7"/>
    <w:rsid w:val="00EE5FC8"/>
    <w:rsid w:val="00EF22A0"/>
    <w:rsid w:val="00EF2A68"/>
    <w:rsid w:val="00EF4FEE"/>
    <w:rsid w:val="00EF5E6F"/>
    <w:rsid w:val="00F004E9"/>
    <w:rsid w:val="00F023B4"/>
    <w:rsid w:val="00F02A9B"/>
    <w:rsid w:val="00F031AA"/>
    <w:rsid w:val="00F10855"/>
    <w:rsid w:val="00F126EF"/>
    <w:rsid w:val="00F1271D"/>
    <w:rsid w:val="00F12F6E"/>
    <w:rsid w:val="00F13929"/>
    <w:rsid w:val="00F17896"/>
    <w:rsid w:val="00F20D04"/>
    <w:rsid w:val="00F22A20"/>
    <w:rsid w:val="00F2545D"/>
    <w:rsid w:val="00F25532"/>
    <w:rsid w:val="00F25A31"/>
    <w:rsid w:val="00F26B3A"/>
    <w:rsid w:val="00F27DB2"/>
    <w:rsid w:val="00F30A63"/>
    <w:rsid w:val="00F31347"/>
    <w:rsid w:val="00F31E4C"/>
    <w:rsid w:val="00F32A3C"/>
    <w:rsid w:val="00F33F42"/>
    <w:rsid w:val="00F34EBE"/>
    <w:rsid w:val="00F357CF"/>
    <w:rsid w:val="00F37824"/>
    <w:rsid w:val="00F41ED7"/>
    <w:rsid w:val="00F43983"/>
    <w:rsid w:val="00F44753"/>
    <w:rsid w:val="00F44DF2"/>
    <w:rsid w:val="00F4501A"/>
    <w:rsid w:val="00F46265"/>
    <w:rsid w:val="00F4649B"/>
    <w:rsid w:val="00F5038A"/>
    <w:rsid w:val="00F50FC4"/>
    <w:rsid w:val="00F5139D"/>
    <w:rsid w:val="00F53B33"/>
    <w:rsid w:val="00F640B1"/>
    <w:rsid w:val="00F6458E"/>
    <w:rsid w:val="00F64E80"/>
    <w:rsid w:val="00F65B01"/>
    <w:rsid w:val="00F71D03"/>
    <w:rsid w:val="00F72B34"/>
    <w:rsid w:val="00F74257"/>
    <w:rsid w:val="00F7559C"/>
    <w:rsid w:val="00F7735F"/>
    <w:rsid w:val="00F778FA"/>
    <w:rsid w:val="00F819CC"/>
    <w:rsid w:val="00F823FD"/>
    <w:rsid w:val="00F84121"/>
    <w:rsid w:val="00F8566E"/>
    <w:rsid w:val="00F86114"/>
    <w:rsid w:val="00F86B2E"/>
    <w:rsid w:val="00F875EA"/>
    <w:rsid w:val="00F94EEA"/>
    <w:rsid w:val="00FA56CB"/>
    <w:rsid w:val="00FB1261"/>
    <w:rsid w:val="00FB2C2E"/>
    <w:rsid w:val="00FB2FA2"/>
    <w:rsid w:val="00FB4111"/>
    <w:rsid w:val="00FB4856"/>
    <w:rsid w:val="00FB5380"/>
    <w:rsid w:val="00FB5F7A"/>
    <w:rsid w:val="00FB77EC"/>
    <w:rsid w:val="00FB7BD5"/>
    <w:rsid w:val="00FC036D"/>
    <w:rsid w:val="00FC079B"/>
    <w:rsid w:val="00FC182C"/>
    <w:rsid w:val="00FC34F2"/>
    <w:rsid w:val="00FC3F4B"/>
    <w:rsid w:val="00FC6FED"/>
    <w:rsid w:val="00FD4709"/>
    <w:rsid w:val="00FD659F"/>
    <w:rsid w:val="00FD65AA"/>
    <w:rsid w:val="00FE15F6"/>
    <w:rsid w:val="00FE2316"/>
    <w:rsid w:val="00FE5614"/>
    <w:rsid w:val="00FE7C4E"/>
    <w:rsid w:val="00FF05C8"/>
    <w:rsid w:val="00FF36FC"/>
    <w:rsid w:val="00FF416C"/>
    <w:rsid w:val="00FF4869"/>
    <w:rsid w:val="00FF5BB0"/>
    <w:rsid w:val="00FF5F04"/>
    <w:rsid w:val="00FF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28215"/>
  <w15:docId w15:val="{7DEB7C54-A0D8-4914-BE67-775F3D05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BF9"/>
    <w:pPr>
      <w:spacing w:before="40" w:after="40"/>
      <w:jc w:val="both"/>
    </w:pPr>
    <w:rPr>
      <w:rFonts w:ascii="Arial" w:hAnsi="Arial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25A4"/>
    <w:pPr>
      <w:pageBreakBefore/>
      <w:outlineLvl w:val="0"/>
    </w:pPr>
    <w:rPr>
      <w:rFonts w:ascii="Calibri" w:hAnsi="Calibri"/>
      <w:b/>
      <w:color w:val="E36C0A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E7827"/>
    <w:pPr>
      <w:pBdr>
        <w:top w:val="dotted" w:sz="4" w:space="1" w:color="E36C0A"/>
      </w:pBdr>
      <w:spacing w:before="240" w:after="120"/>
      <w:outlineLvl w:val="1"/>
    </w:pPr>
    <w:rPr>
      <w:rFonts w:ascii="Calibri" w:hAnsi="Calibri"/>
      <w:b/>
      <w:color w:val="E36C0A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E7827"/>
    <w:pPr>
      <w:spacing w:before="120" w:after="120"/>
      <w:outlineLvl w:val="2"/>
    </w:pPr>
    <w:rPr>
      <w:rFonts w:ascii="Calibri" w:hAnsi="Calibri"/>
      <w:b/>
      <w:i/>
      <w:color w:val="E36C0A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60194"/>
    <w:pPr>
      <w:keepNext/>
      <w:numPr>
        <w:ilvl w:val="12"/>
      </w:numPr>
      <w:spacing w:before="0" w:after="0"/>
      <w:outlineLvl w:val="3"/>
    </w:pPr>
    <w:rPr>
      <w:rFonts w:ascii="Verdana" w:hAnsi="Verdana"/>
      <w:b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870EA"/>
    <w:pPr>
      <w:keepNext/>
      <w:spacing w:before="0" w:after="0"/>
      <w:ind w:left="360" w:right="-710"/>
      <w:jc w:val="left"/>
      <w:outlineLvl w:val="5"/>
    </w:pPr>
    <w:rPr>
      <w:rFonts w:ascii="Times New Roman" w:hAnsi="Times New Roman"/>
      <w:b/>
      <w:sz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84433"/>
    <w:rPr>
      <w:rFonts w:ascii="Calibri" w:hAnsi="Calibri" w:cs="Times New Roman"/>
      <w:b/>
      <w:color w:val="E36C0A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586274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5E7827"/>
    <w:rPr>
      <w:rFonts w:ascii="Calibri" w:hAnsi="Calibri" w:cs="Times New Roman"/>
      <w:b/>
      <w:i/>
      <w:color w:val="E36C0A"/>
      <w:sz w:val="24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586274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9870EA"/>
    <w:rPr>
      <w:rFonts w:cs="Times New Roman"/>
      <w:b/>
      <w:lang w:val="es-ES" w:eastAsia="es-ES"/>
    </w:rPr>
  </w:style>
  <w:style w:type="paragraph" w:styleId="Header">
    <w:name w:val="header"/>
    <w:aliases w:val="h,*Header,Chapter Name,page-header,ph"/>
    <w:basedOn w:val="Normal"/>
    <w:link w:val="HeaderChar"/>
    <w:rsid w:val="00160194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aliases w:val="h Char,*Header Char,Chapter Name Char,page-header Char,ph Char"/>
    <w:link w:val="Header"/>
    <w:locked/>
    <w:rsid w:val="009870EA"/>
    <w:rPr>
      <w:rFonts w:ascii="Arial" w:hAnsi="Arial"/>
      <w:sz w:val="18"/>
      <w:lang w:val="en-GB" w:eastAsia="en-US"/>
    </w:rPr>
  </w:style>
  <w:style w:type="paragraph" w:styleId="Footer">
    <w:name w:val="footer"/>
    <w:basedOn w:val="Normal"/>
    <w:link w:val="FooterChar"/>
    <w:uiPriority w:val="99"/>
    <w:rsid w:val="0016019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21D62"/>
    <w:rPr>
      <w:rFonts w:ascii="Arial" w:hAnsi="Arial" w:cs="Times New Roman"/>
      <w:sz w:val="18"/>
      <w:lang w:val="en-GB" w:eastAsia="en-US"/>
    </w:rPr>
  </w:style>
  <w:style w:type="character" w:styleId="Hyperlink">
    <w:name w:val="Hyperlink"/>
    <w:uiPriority w:val="99"/>
    <w:rsid w:val="00160194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695E38"/>
    <w:pPr>
      <w:widowControl w:val="0"/>
      <w:spacing w:before="0" w:after="0"/>
    </w:pPr>
    <w:rPr>
      <w:rFonts w:ascii="Times New Roman" w:hAnsi="Times New Roman"/>
      <w:b/>
      <w:sz w:val="24"/>
    </w:rPr>
  </w:style>
  <w:style w:type="character" w:customStyle="1" w:styleId="BodyTextChar">
    <w:name w:val="Body Text Char"/>
    <w:link w:val="BodyText"/>
    <w:uiPriority w:val="99"/>
    <w:semiHidden/>
    <w:rsid w:val="00586274"/>
    <w:rPr>
      <w:rFonts w:ascii="Arial" w:hAnsi="Arial"/>
      <w:sz w:val="18"/>
      <w:szCs w:val="20"/>
      <w:lang w:val="en-US" w:eastAsia="en-US"/>
    </w:rPr>
  </w:style>
  <w:style w:type="paragraph" w:styleId="BodyText3">
    <w:name w:val="Body Text 3"/>
    <w:basedOn w:val="Normal"/>
    <w:link w:val="BodyText3Char"/>
    <w:uiPriority w:val="99"/>
    <w:rsid w:val="00695E38"/>
    <w:pPr>
      <w:spacing w:before="0" w:after="0"/>
    </w:pPr>
    <w:rPr>
      <w:rFonts w:ascii="Times New Roman" w:hAnsi="Times New Roman"/>
      <w:b/>
      <w:i/>
      <w:color w:val="0000FF"/>
      <w:sz w:val="26"/>
    </w:rPr>
  </w:style>
  <w:style w:type="character" w:customStyle="1" w:styleId="BodyText3Char">
    <w:name w:val="Body Text 3 Char"/>
    <w:link w:val="BodyText3"/>
    <w:uiPriority w:val="99"/>
    <w:semiHidden/>
    <w:rsid w:val="00586274"/>
    <w:rPr>
      <w:rFonts w:ascii="Arial" w:hAnsi="Arial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695E38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99"/>
    <w:rsid w:val="00695E38"/>
    <w:pPr>
      <w:spacing w:before="0" w:after="0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Arial">
    <w:name w:val="Arial"/>
    <w:basedOn w:val="Normal"/>
    <w:uiPriority w:val="99"/>
    <w:rsid w:val="00695E38"/>
    <w:rPr>
      <w:rFonts w:ascii="Aero" w:hAnsi="Aero"/>
      <w:color w:val="EF9B33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3F2C4F"/>
    <w:pPr>
      <w:ind w:left="720"/>
    </w:pPr>
  </w:style>
  <w:style w:type="character" w:customStyle="1" w:styleId="ListParagraphChar">
    <w:name w:val="List Paragraph Char"/>
    <w:link w:val="ListParagraph"/>
    <w:uiPriority w:val="99"/>
    <w:locked/>
    <w:rsid w:val="00044AA6"/>
    <w:rPr>
      <w:rFonts w:ascii="Arial" w:hAnsi="Arial" w:cs="Times New Roman"/>
      <w:sz w:val="18"/>
      <w:lang w:val="en-GB"/>
    </w:rPr>
  </w:style>
  <w:style w:type="character" w:styleId="Strong">
    <w:name w:val="Strong"/>
    <w:uiPriority w:val="22"/>
    <w:qFormat/>
    <w:rsid w:val="003F2C4F"/>
    <w:rPr>
      <w:rFonts w:cs="Times New Roman"/>
      <w:b/>
      <w:bCs/>
    </w:rPr>
  </w:style>
  <w:style w:type="paragraph" w:styleId="Subtitle">
    <w:name w:val="Subtitle"/>
    <w:basedOn w:val="Normal"/>
    <w:next w:val="Normal"/>
    <w:link w:val="SubtitleChar"/>
    <w:uiPriority w:val="99"/>
    <w:qFormat/>
    <w:rsid w:val="009B1E35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9B1E35"/>
    <w:rPr>
      <w:rFonts w:ascii="Cambria" w:hAnsi="Cambria" w:cs="Times New Roman"/>
      <w:sz w:val="24"/>
      <w:szCs w:val="24"/>
      <w:lang w:val="en-GB"/>
    </w:rPr>
  </w:style>
  <w:style w:type="character" w:customStyle="1" w:styleId="apple-style-span">
    <w:name w:val="apple-style-span"/>
    <w:uiPriority w:val="99"/>
    <w:rsid w:val="00A61938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5A353C"/>
    <w:pPr>
      <w:keepLines/>
      <w:spacing w:before="480" w:after="0" w:line="276" w:lineRule="auto"/>
      <w:outlineLvl w:val="9"/>
    </w:pPr>
    <w:rPr>
      <w:rFonts w:ascii="Cambria" w:hAnsi="Cambria"/>
      <w:color w:val="365F91"/>
      <w:sz w:val="28"/>
    </w:rPr>
  </w:style>
  <w:style w:type="paragraph" w:styleId="TOC1">
    <w:name w:val="toc 1"/>
    <w:basedOn w:val="Normal"/>
    <w:next w:val="Normal"/>
    <w:autoRedefine/>
    <w:uiPriority w:val="99"/>
    <w:rsid w:val="007169E5"/>
    <w:pPr>
      <w:tabs>
        <w:tab w:val="left" w:pos="660"/>
        <w:tab w:val="right" w:leader="dot" w:pos="9072"/>
      </w:tabs>
      <w:spacing w:before="200" w:after="0"/>
      <w:ind w:right="544"/>
    </w:pPr>
    <w:rPr>
      <w:rFonts w:cs="Arial"/>
      <w:b/>
      <w:noProof/>
      <w:sz w:val="20"/>
    </w:rPr>
  </w:style>
  <w:style w:type="paragraph" w:styleId="TOC2">
    <w:name w:val="toc 2"/>
    <w:basedOn w:val="Normal"/>
    <w:next w:val="Normal"/>
    <w:autoRedefine/>
    <w:uiPriority w:val="99"/>
    <w:rsid w:val="007169E5"/>
    <w:pPr>
      <w:tabs>
        <w:tab w:val="right" w:leader="dot" w:pos="9072"/>
      </w:tabs>
      <w:spacing w:before="0" w:after="120"/>
      <w:ind w:left="284"/>
    </w:pPr>
    <w:rPr>
      <w:rFonts w:cs="Arial"/>
      <w:b/>
      <w:noProof/>
      <w:color w:val="595959"/>
      <w:sz w:val="20"/>
    </w:rPr>
  </w:style>
  <w:style w:type="paragraph" w:styleId="TOC3">
    <w:name w:val="toc 3"/>
    <w:basedOn w:val="Normal"/>
    <w:next w:val="Normal"/>
    <w:autoRedefine/>
    <w:uiPriority w:val="99"/>
    <w:rsid w:val="005A353C"/>
    <w:pPr>
      <w:ind w:left="360"/>
    </w:pPr>
  </w:style>
  <w:style w:type="character" w:customStyle="1" w:styleId="apple-converted-space">
    <w:name w:val="apple-converted-space"/>
    <w:uiPriority w:val="99"/>
    <w:rsid w:val="008656FA"/>
    <w:rPr>
      <w:rFonts w:cs="Times New Roman"/>
    </w:rPr>
  </w:style>
  <w:style w:type="character" w:customStyle="1" w:styleId="nfakpe">
    <w:name w:val="nfakpe"/>
    <w:uiPriority w:val="99"/>
    <w:rsid w:val="008656FA"/>
    <w:rPr>
      <w:rFonts w:cs="Times New Roman"/>
    </w:rPr>
  </w:style>
  <w:style w:type="paragraph" w:customStyle="1" w:styleId="BulletItem">
    <w:name w:val="Bullet Item"/>
    <w:basedOn w:val="ListParagraph"/>
    <w:link w:val="BulletItemChar"/>
    <w:autoRedefine/>
    <w:uiPriority w:val="99"/>
    <w:rsid w:val="00044AA6"/>
    <w:pPr>
      <w:spacing w:before="0" w:after="0"/>
      <w:ind w:left="0" w:hanging="360"/>
      <w:contextualSpacing/>
      <w:outlineLvl w:val="0"/>
    </w:pPr>
    <w:rPr>
      <w:rFonts w:ascii="Calibri" w:hAnsi="Calibri"/>
      <w:b/>
      <w:sz w:val="22"/>
      <w:szCs w:val="22"/>
    </w:rPr>
  </w:style>
  <w:style w:type="character" w:customStyle="1" w:styleId="BulletItemChar">
    <w:name w:val="Bullet Item Char"/>
    <w:link w:val="BulletItem"/>
    <w:uiPriority w:val="99"/>
    <w:locked/>
    <w:rsid w:val="00044AA6"/>
    <w:rPr>
      <w:rFonts w:ascii="Calibri" w:hAnsi="Calibri" w:cs="Times New Roman"/>
      <w:b/>
      <w:sz w:val="22"/>
      <w:szCs w:val="22"/>
      <w:lang w:val="en-GB" w:eastAsia="en-US"/>
    </w:rPr>
  </w:style>
  <w:style w:type="paragraph" w:customStyle="1" w:styleId="BulletItem2">
    <w:name w:val="Bullet Item 2"/>
    <w:basedOn w:val="ListParagraph"/>
    <w:autoRedefine/>
    <w:uiPriority w:val="99"/>
    <w:rsid w:val="00044AA6"/>
    <w:pPr>
      <w:spacing w:before="0" w:after="0"/>
      <w:ind w:left="360" w:hanging="360"/>
      <w:contextualSpacing/>
      <w:outlineLvl w:val="1"/>
    </w:pPr>
    <w:rPr>
      <w:rFonts w:ascii="Calibri" w:hAnsi="Calibri"/>
      <w:sz w:val="22"/>
      <w:szCs w:val="22"/>
    </w:rPr>
  </w:style>
  <w:style w:type="paragraph" w:styleId="TOC4">
    <w:name w:val="toc 4"/>
    <w:basedOn w:val="Normal"/>
    <w:next w:val="Normal"/>
    <w:autoRedefine/>
    <w:uiPriority w:val="99"/>
    <w:rsid w:val="002A1F77"/>
    <w:pPr>
      <w:spacing w:before="0"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99"/>
    <w:rsid w:val="002A1F77"/>
    <w:pPr>
      <w:spacing w:before="0"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99"/>
    <w:rsid w:val="002A1F77"/>
    <w:pPr>
      <w:spacing w:before="0"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2A1F77"/>
    <w:pPr>
      <w:spacing w:before="0"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99"/>
    <w:rsid w:val="002A1F77"/>
    <w:pPr>
      <w:spacing w:before="0"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99"/>
    <w:rsid w:val="002A1F77"/>
    <w:pPr>
      <w:spacing w:before="0" w:after="100" w:line="276" w:lineRule="auto"/>
      <w:ind w:left="1760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rsid w:val="00F34EBE"/>
    <w:pPr>
      <w:spacing w:before="0" w:after="0"/>
    </w:pPr>
    <w:rPr>
      <w:sz w:val="20"/>
      <w:szCs w:val="24"/>
    </w:rPr>
  </w:style>
  <w:style w:type="character" w:customStyle="1" w:styleId="FootnoteTextChar">
    <w:name w:val="Footnote Text Char"/>
    <w:link w:val="FootnoteText"/>
    <w:uiPriority w:val="99"/>
    <w:locked/>
    <w:rsid w:val="00F34EBE"/>
    <w:rPr>
      <w:rFonts w:ascii="Arial" w:hAnsi="Arial" w:cs="Times New Roman"/>
      <w:sz w:val="24"/>
      <w:szCs w:val="24"/>
    </w:rPr>
  </w:style>
  <w:style w:type="paragraph" w:customStyle="1" w:styleId="FormText1">
    <w:name w:val="FormText1"/>
    <w:uiPriority w:val="99"/>
    <w:rsid w:val="00F34EBE"/>
    <w:pPr>
      <w:tabs>
        <w:tab w:val="left" w:pos="2160"/>
        <w:tab w:val="left" w:pos="2880"/>
        <w:tab w:val="left" w:pos="3600"/>
        <w:tab w:val="left" w:pos="4320"/>
        <w:tab w:val="left" w:pos="5040"/>
      </w:tabs>
      <w:spacing w:line="240" w:lineRule="atLeast"/>
      <w:jc w:val="both"/>
    </w:pPr>
    <w:rPr>
      <w:rFonts w:ascii="Helv" w:hAnsi="Helv"/>
      <w:lang w:val="en-US" w:eastAsia="en-US"/>
    </w:rPr>
  </w:style>
  <w:style w:type="paragraph" w:customStyle="1" w:styleId="ListofFigures">
    <w:name w:val="List of Figures"/>
    <w:basedOn w:val="Normal"/>
    <w:uiPriority w:val="99"/>
    <w:rsid w:val="00ED3398"/>
    <w:pPr>
      <w:spacing w:before="0" w:after="0"/>
      <w:jc w:val="center"/>
    </w:pPr>
    <w:rPr>
      <w:b/>
      <w:bCs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rsid w:val="00ED3398"/>
    <w:pPr>
      <w:spacing w:before="0" w:after="0"/>
      <w:ind w:left="200" w:firstLine="520"/>
    </w:pPr>
    <w:rPr>
      <w:rFonts w:ascii="Helv" w:hAnsi="Helv"/>
      <w:b/>
      <w:color w:val="FF9900"/>
      <w:sz w:val="22"/>
    </w:rPr>
  </w:style>
  <w:style w:type="paragraph" w:styleId="IndexHeading">
    <w:name w:val="index heading"/>
    <w:basedOn w:val="Normal"/>
    <w:next w:val="Index1"/>
    <w:uiPriority w:val="99"/>
    <w:rsid w:val="00ED3398"/>
    <w:pPr>
      <w:spacing w:before="0" w:after="0"/>
    </w:pPr>
    <w:rPr>
      <w:rFonts w:ascii="Times New Roman" w:hAnsi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5375E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locked/>
    <w:rsid w:val="005375E0"/>
    <w:rPr>
      <w:rFonts w:ascii="Arial" w:hAnsi="Arial" w:cs="Times New Roman"/>
      <w:sz w:val="16"/>
      <w:szCs w:val="16"/>
      <w:lang w:val="en-GB"/>
    </w:rPr>
  </w:style>
  <w:style w:type="paragraph" w:customStyle="1" w:styleId="first-para">
    <w:name w:val="first-para"/>
    <w:basedOn w:val="Normal"/>
    <w:uiPriority w:val="99"/>
    <w:rsid w:val="00C663D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ara">
    <w:name w:val="para"/>
    <w:basedOn w:val="Normal"/>
    <w:uiPriority w:val="99"/>
    <w:rsid w:val="00C663D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figure-title">
    <w:name w:val="figure-title"/>
    <w:uiPriority w:val="99"/>
    <w:rsid w:val="00FB5380"/>
    <w:rPr>
      <w:rFonts w:cs="Times New Roman"/>
    </w:rPr>
  </w:style>
  <w:style w:type="character" w:customStyle="1" w:styleId="table-title">
    <w:name w:val="table-title"/>
    <w:uiPriority w:val="99"/>
    <w:rsid w:val="00BF4406"/>
    <w:rPr>
      <w:rFonts w:cs="Times New Roman"/>
    </w:rPr>
  </w:style>
  <w:style w:type="character" w:customStyle="1" w:styleId="table-titlelabel">
    <w:name w:val="table-titlelabel"/>
    <w:uiPriority w:val="99"/>
    <w:rsid w:val="00BF4406"/>
    <w:rPr>
      <w:rFonts w:cs="Times New Roman"/>
    </w:rPr>
  </w:style>
  <w:style w:type="paragraph" w:customStyle="1" w:styleId="table-para">
    <w:name w:val="table-para"/>
    <w:basedOn w:val="Normal"/>
    <w:uiPriority w:val="99"/>
    <w:rsid w:val="00BF440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ProposalTitle">
    <w:name w:val="Proposal Title"/>
    <w:basedOn w:val="Normal"/>
    <w:next w:val="Normal"/>
    <w:uiPriority w:val="99"/>
    <w:rsid w:val="00021D62"/>
    <w:pPr>
      <w:spacing w:before="0" w:after="240"/>
      <w:ind w:left="3600"/>
      <w:contextualSpacing/>
      <w:jc w:val="right"/>
    </w:pPr>
    <w:rPr>
      <w:i/>
      <w:color w:val="660033"/>
      <w:kern w:val="16"/>
      <w:sz w:val="24"/>
    </w:rPr>
  </w:style>
  <w:style w:type="paragraph" w:customStyle="1" w:styleId="TableNormal1">
    <w:name w:val="Table Normal1"/>
    <w:basedOn w:val="Normal"/>
    <w:uiPriority w:val="99"/>
    <w:rsid w:val="00021D62"/>
    <w:pPr>
      <w:spacing w:before="60" w:after="60" w:line="264" w:lineRule="auto"/>
      <w:jc w:val="left"/>
    </w:pPr>
    <w:rPr>
      <w:rFonts w:ascii="Arial Narrow" w:hAnsi="Arial Narrow" w:cs="Arial Narrow"/>
      <w:szCs w:val="18"/>
      <w:lang w:eastAsia="ja-JP"/>
    </w:rPr>
  </w:style>
  <w:style w:type="table" w:styleId="TableElegant">
    <w:name w:val="Table Elegant"/>
    <w:basedOn w:val="TableNormal"/>
    <w:uiPriority w:val="99"/>
    <w:rsid w:val="00021D62"/>
    <w:pPr>
      <w:ind w:left="1440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">
    <w:name w:val="Appendix"/>
    <w:basedOn w:val="Heading1"/>
    <w:uiPriority w:val="99"/>
    <w:rsid w:val="00296015"/>
    <w:pPr>
      <w:keepNext/>
      <w:numPr>
        <w:numId w:val="1"/>
      </w:numPr>
      <w:pBdr>
        <w:bottom w:val="single" w:sz="24" w:space="1" w:color="003366"/>
      </w:pBdr>
      <w:spacing w:before="240" w:after="240"/>
      <w:jc w:val="left"/>
    </w:pPr>
    <w:rPr>
      <w:rFonts w:ascii="Arial" w:hAnsi="Arial" w:cs="Arial"/>
      <w:b w:val="0"/>
      <w:bCs/>
      <w:color w:val="003366"/>
      <w:kern w:val="32"/>
      <w:szCs w:val="32"/>
    </w:rPr>
  </w:style>
  <w:style w:type="paragraph" w:customStyle="1" w:styleId="Style3">
    <w:name w:val="Style3"/>
    <w:basedOn w:val="Normal"/>
    <w:link w:val="Style3Char"/>
    <w:uiPriority w:val="99"/>
    <w:rsid w:val="00296015"/>
    <w:pPr>
      <w:numPr>
        <w:ilvl w:val="1"/>
        <w:numId w:val="1"/>
      </w:numPr>
      <w:spacing w:before="0" w:after="0"/>
      <w:jc w:val="left"/>
    </w:pPr>
    <w:rPr>
      <w:b/>
      <w:sz w:val="22"/>
    </w:rPr>
  </w:style>
  <w:style w:type="character" w:customStyle="1" w:styleId="Style3Char">
    <w:name w:val="Style3 Char"/>
    <w:link w:val="Style3"/>
    <w:uiPriority w:val="99"/>
    <w:locked/>
    <w:rsid w:val="00296015"/>
    <w:rPr>
      <w:rFonts w:ascii="Arial" w:hAnsi="Arial"/>
      <w:b/>
      <w:sz w:val="22"/>
      <w:lang w:val="en-US" w:eastAsia="en-US"/>
    </w:rPr>
  </w:style>
  <w:style w:type="table" w:styleId="TableClassic1">
    <w:name w:val="Table Classic 1"/>
    <w:basedOn w:val="TableNormal"/>
    <w:uiPriority w:val="99"/>
    <w:rsid w:val="00A625A4"/>
    <w:pPr>
      <w:spacing w:before="40" w:after="40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rsid w:val="0002275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759"/>
    <w:rPr>
      <w:rFonts w:ascii="Tahoma" w:hAnsi="Tahoma" w:cs="Tahoma"/>
      <w:sz w:val="16"/>
      <w:szCs w:val="16"/>
      <w:lang w:val="en-GB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022759"/>
    <w:pPr>
      <w:pBdr>
        <w:bottom w:val="single" w:sz="8" w:space="4" w:color="4F81BD"/>
      </w:pBdr>
      <w:spacing w:before="0"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022759"/>
    <w:rPr>
      <w:rFonts w:ascii="Cambria" w:hAnsi="Cambria" w:cs="Times New Roman"/>
      <w:color w:val="17365D"/>
      <w:spacing w:val="5"/>
      <w:kern w:val="28"/>
      <w:sz w:val="52"/>
      <w:szCs w:val="52"/>
      <w:lang w:val="en-GB" w:eastAsia="en-US"/>
    </w:rPr>
  </w:style>
  <w:style w:type="paragraph" w:customStyle="1" w:styleId="TituloPrincipal18">
    <w:name w:val="Titulo Principal 18"/>
    <w:basedOn w:val="Heading1"/>
    <w:link w:val="TituloPrincipalChar"/>
    <w:uiPriority w:val="99"/>
    <w:rsid w:val="00DE19F4"/>
    <w:pPr>
      <w:pageBreakBefore w:val="0"/>
      <w:numPr>
        <w:numId w:val="3"/>
      </w:numPr>
      <w:ind w:left="482" w:hanging="482"/>
    </w:pPr>
    <w:rPr>
      <w:spacing w:val="20"/>
      <w:szCs w:val="32"/>
    </w:rPr>
  </w:style>
  <w:style w:type="character" w:customStyle="1" w:styleId="TituloPrincipalChar">
    <w:name w:val="Titulo Principal Char"/>
    <w:link w:val="TituloPrincipal18"/>
    <w:uiPriority w:val="99"/>
    <w:locked/>
    <w:rsid w:val="00DE19F4"/>
    <w:rPr>
      <w:rFonts w:ascii="Calibri" w:hAnsi="Calibri"/>
      <w:b/>
      <w:color w:val="E36C0A"/>
      <w:spacing w:val="20"/>
      <w:sz w:val="36"/>
      <w:szCs w:val="32"/>
      <w:lang w:val="en-US" w:eastAsia="en-US"/>
    </w:rPr>
  </w:style>
  <w:style w:type="character" w:styleId="Emphasis">
    <w:name w:val="Emphasis"/>
    <w:uiPriority w:val="99"/>
    <w:qFormat/>
    <w:rsid w:val="0004207A"/>
    <w:rPr>
      <w:rFonts w:cs="Times New Roman"/>
      <w:i/>
      <w:iCs/>
    </w:rPr>
  </w:style>
  <w:style w:type="paragraph" w:customStyle="1" w:styleId="Default">
    <w:name w:val="Default"/>
    <w:rsid w:val="0062239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Logro">
    <w:name w:val="Logro"/>
    <w:basedOn w:val="Normal"/>
    <w:next w:val="BodyText"/>
    <w:autoRedefine/>
    <w:uiPriority w:val="99"/>
    <w:rsid w:val="00DB5B26"/>
    <w:pPr>
      <w:spacing w:before="0" w:after="0"/>
      <w:jc w:val="left"/>
    </w:pPr>
    <w:rPr>
      <w:rFonts w:ascii="Times New Roman" w:hAnsi="Times New Roman"/>
      <w:sz w:val="24"/>
      <w:szCs w:val="24"/>
      <w:lang w:eastAsia="es-UY"/>
    </w:rPr>
  </w:style>
  <w:style w:type="paragraph" w:customStyle="1" w:styleId="1">
    <w:name w:val="1"/>
    <w:basedOn w:val="Normal"/>
    <w:uiPriority w:val="99"/>
    <w:rsid w:val="009C69B8"/>
    <w:pPr>
      <w:spacing w:before="0" w:after="150"/>
      <w:jc w:val="left"/>
    </w:pPr>
    <w:rPr>
      <w:rFonts w:ascii="Times New Roman" w:hAnsi="Times New Roman"/>
      <w:sz w:val="31"/>
      <w:szCs w:val="31"/>
      <w:lang w:eastAsia="es-UY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9870E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  <w:ind w:left="-353"/>
      <w:jc w:val="center"/>
    </w:pPr>
    <w:rPr>
      <w:b/>
      <w:spacing w:val="-10"/>
      <w:position w:val="7"/>
      <w:sz w:val="20"/>
      <w:lang w:val="es-ES" w:eastAsia="es-UY"/>
    </w:rPr>
  </w:style>
  <w:style w:type="paragraph" w:customStyle="1" w:styleId="Puesto">
    <w:name w:val="Puesto"/>
    <w:next w:val="Logro"/>
    <w:uiPriority w:val="99"/>
    <w:rsid w:val="009870EA"/>
    <w:pPr>
      <w:spacing w:after="40" w:line="220" w:lineRule="atLeast"/>
    </w:pPr>
    <w:rPr>
      <w:rFonts w:ascii="Arial" w:hAnsi="Arial"/>
      <w:b/>
      <w:spacing w:val="-10"/>
      <w:lang w:val="en-US" w:eastAsia="es-ES"/>
    </w:rPr>
  </w:style>
  <w:style w:type="character" w:styleId="PageNumber">
    <w:name w:val="page number"/>
    <w:uiPriority w:val="99"/>
    <w:rsid w:val="009870EA"/>
    <w:rPr>
      <w:rFonts w:cs="Times New Roman"/>
    </w:rPr>
  </w:style>
  <w:style w:type="paragraph" w:styleId="NoSpacing">
    <w:name w:val="No Spacing"/>
    <w:link w:val="NoSpacingChar"/>
    <w:uiPriority w:val="99"/>
    <w:qFormat/>
    <w:rsid w:val="009870EA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99"/>
    <w:locked/>
    <w:rsid w:val="009870EA"/>
    <w:rPr>
      <w:rFonts w:ascii="Calibri" w:hAnsi="Calibri"/>
      <w:sz w:val="22"/>
      <w:lang w:val="en-US" w:eastAsia="en-US"/>
    </w:rPr>
  </w:style>
  <w:style w:type="paragraph" w:styleId="NormalWeb">
    <w:name w:val="Normal (Web)"/>
    <w:basedOn w:val="Normal"/>
    <w:uiPriority w:val="99"/>
    <w:rsid w:val="009870EA"/>
    <w:pPr>
      <w:spacing w:before="0" w:after="0"/>
      <w:jc w:val="left"/>
    </w:pPr>
    <w:rPr>
      <w:rFonts w:ascii="Times New Roman" w:hAnsi="Times New Roman"/>
      <w:sz w:val="24"/>
      <w:szCs w:val="24"/>
      <w:lang w:eastAsia="es-UY"/>
    </w:rPr>
  </w:style>
  <w:style w:type="character" w:customStyle="1" w:styleId="date2">
    <w:name w:val="date2"/>
    <w:uiPriority w:val="99"/>
    <w:rsid w:val="009870EA"/>
    <w:rPr>
      <w:i/>
      <w:color w:val="666666"/>
    </w:rPr>
  </w:style>
  <w:style w:type="paragraph" w:customStyle="1" w:styleId="distance1">
    <w:name w:val="distance1"/>
    <w:basedOn w:val="Normal"/>
    <w:uiPriority w:val="99"/>
    <w:rsid w:val="009870EA"/>
    <w:pPr>
      <w:spacing w:before="0" w:after="0"/>
      <w:jc w:val="left"/>
    </w:pPr>
    <w:rPr>
      <w:rFonts w:ascii="Times New Roman" w:hAnsi="Times New Roman"/>
      <w:color w:val="666666"/>
      <w:sz w:val="31"/>
      <w:szCs w:val="31"/>
      <w:lang w:eastAsia="es-UY"/>
    </w:rPr>
  </w:style>
  <w:style w:type="paragraph" w:customStyle="1" w:styleId="Textonormal">
    <w:name w:val="Texto normal"/>
    <w:basedOn w:val="Normal"/>
    <w:uiPriority w:val="99"/>
    <w:rsid w:val="008978A8"/>
    <w:pPr>
      <w:pBdr>
        <w:top w:val="single" w:sz="6" w:space="1" w:color="auto"/>
      </w:pBdr>
      <w:spacing w:before="0" w:after="0"/>
    </w:pPr>
    <w:rPr>
      <w:sz w:val="22"/>
      <w:lang w:val="es-ES_tradnl" w:eastAsia="es-ES"/>
    </w:rPr>
  </w:style>
  <w:style w:type="numbering" w:customStyle="1" w:styleId="ICLineaNumerada">
    <w:name w:val="ICLineaNumerada"/>
    <w:rsid w:val="00586274"/>
    <w:pPr>
      <w:numPr>
        <w:numId w:val="4"/>
      </w:numPr>
    </w:pPr>
  </w:style>
  <w:style w:type="numbering" w:customStyle="1" w:styleId="BulletedList">
    <w:name w:val="Bulleted List"/>
    <w:rsid w:val="00586274"/>
    <w:pPr>
      <w:numPr>
        <w:numId w:val="2"/>
      </w:numPr>
    </w:pPr>
  </w:style>
  <w:style w:type="paragraph" w:customStyle="1" w:styleId="E">
    <w:name w:val="E"/>
    <w:basedOn w:val="Normal"/>
    <w:rsid w:val="009C7973"/>
    <w:pPr>
      <w:spacing w:before="0" w:after="0"/>
      <w:jc w:val="left"/>
    </w:pPr>
    <w:rPr>
      <w:rFonts w:ascii="Times New Roman" w:hAnsi="Times New Roman"/>
      <w:sz w:val="20"/>
      <w:lang w:val="es-ES_tradnl" w:eastAsia="es-ES"/>
    </w:rPr>
  </w:style>
  <w:style w:type="character" w:customStyle="1" w:styleId="shorttext">
    <w:name w:val="short_text"/>
    <w:basedOn w:val="DefaultParagraphFont"/>
    <w:rsid w:val="00AF4560"/>
  </w:style>
  <w:style w:type="character" w:customStyle="1" w:styleId="hps">
    <w:name w:val="hps"/>
    <w:basedOn w:val="DefaultParagraphFont"/>
    <w:rsid w:val="00AF4560"/>
  </w:style>
  <w:style w:type="character" w:styleId="FollowedHyperlink">
    <w:name w:val="FollowedHyperlink"/>
    <w:basedOn w:val="DefaultParagraphFont"/>
    <w:uiPriority w:val="99"/>
    <w:semiHidden/>
    <w:unhideWhenUsed/>
    <w:rsid w:val="00AE2D8A"/>
    <w:rPr>
      <w:color w:val="6FA0DC" w:themeColor="followedHyperlink"/>
      <w:u w:val="single"/>
    </w:rPr>
  </w:style>
  <w:style w:type="table" w:styleId="LightShading-Accent4">
    <w:name w:val="Light Shading Accent 4"/>
    <w:basedOn w:val="TableNormal"/>
    <w:uiPriority w:val="60"/>
    <w:rsid w:val="00871F7C"/>
    <w:rPr>
      <w:color w:val="6F808F" w:themeColor="accent4" w:themeShade="BF"/>
    </w:rPr>
    <w:tblPr>
      <w:tblStyleRowBandSize w:val="1"/>
      <w:tblStyleColBandSize w:val="1"/>
      <w:tblBorders>
        <w:top w:val="single" w:sz="8" w:space="0" w:color="9FABB5" w:themeColor="accent4"/>
        <w:bottom w:val="single" w:sz="8" w:space="0" w:color="9FABB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ABB5" w:themeColor="accent4"/>
          <w:left w:val="nil"/>
          <w:bottom w:val="single" w:sz="8" w:space="0" w:color="9FABB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ABB5" w:themeColor="accent4"/>
          <w:left w:val="nil"/>
          <w:bottom w:val="single" w:sz="8" w:space="0" w:color="9FABB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A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AEC" w:themeFill="accent4" w:themeFillTint="3F"/>
      </w:tcPr>
    </w:tblStylePr>
  </w:style>
  <w:style w:type="table" w:customStyle="1" w:styleId="ColorfulShading1">
    <w:name w:val="Colorful Shading1"/>
    <w:basedOn w:val="TableNormal"/>
    <w:uiPriority w:val="71"/>
    <w:rsid w:val="00871F7C"/>
    <w:rPr>
      <w:color w:val="465967" w:themeColor="text1"/>
    </w:rPr>
    <w:tblPr>
      <w:tblStyleRowBandSize w:val="1"/>
      <w:tblStyleColBandSize w:val="1"/>
      <w:tblBorders>
        <w:top w:val="single" w:sz="24" w:space="0" w:color="008BD5" w:themeColor="accent2"/>
        <w:left w:val="single" w:sz="4" w:space="0" w:color="465967" w:themeColor="text1"/>
        <w:bottom w:val="single" w:sz="4" w:space="0" w:color="465967" w:themeColor="text1"/>
        <w:right w:val="single" w:sz="4" w:space="0" w:color="465967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EF1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B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A353D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A353D" w:themeColor="text1" w:themeShade="99"/>
          <w:insideV w:val="nil"/>
        </w:tcBorders>
        <w:shd w:val="clear" w:color="auto" w:fill="2A353D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24C" w:themeFill="text1" w:themeFillShade="BF"/>
      </w:tcPr>
    </w:tblStylePr>
    <w:tblStylePr w:type="band1Vert">
      <w:tblPr/>
      <w:tcPr>
        <w:shd w:val="clear" w:color="auto" w:fill="AEBDC8" w:themeFill="text1" w:themeFillTint="66"/>
      </w:tcPr>
    </w:tblStylePr>
    <w:tblStylePr w:type="band1Horz">
      <w:tblPr/>
      <w:tcPr>
        <w:shd w:val="clear" w:color="auto" w:fill="9BADBB" w:themeFill="text1" w:themeFillTint="7F"/>
      </w:tcPr>
    </w:tblStylePr>
    <w:tblStylePr w:type="neCell">
      <w:rPr>
        <w:color w:val="465967" w:themeColor="text1"/>
      </w:rPr>
    </w:tblStylePr>
    <w:tblStylePr w:type="nwCell">
      <w:rPr>
        <w:color w:val="465967" w:themeColor="text1"/>
      </w:rPr>
    </w:tblStylePr>
  </w:style>
  <w:style w:type="paragraph" w:customStyle="1" w:styleId="Aufzhlung">
    <w:name w:val="Aufzählung"/>
    <w:basedOn w:val="ListParagraph"/>
    <w:link w:val="AufzhlungChar"/>
    <w:qFormat/>
    <w:rsid w:val="008E5EBB"/>
    <w:pPr>
      <w:numPr>
        <w:numId w:val="5"/>
      </w:numPr>
      <w:spacing w:before="120" w:after="120" w:line="276" w:lineRule="auto"/>
      <w:contextualSpacing/>
      <w:jc w:val="left"/>
    </w:pPr>
    <w:rPr>
      <w:rFonts w:eastAsia="Arial"/>
      <w:sz w:val="24"/>
      <w:szCs w:val="22"/>
      <w:lang w:val="de-DE"/>
    </w:rPr>
  </w:style>
  <w:style w:type="character" w:customStyle="1" w:styleId="AufzhlungChar">
    <w:name w:val="Aufzählung Char"/>
    <w:basedOn w:val="ListParagraphChar"/>
    <w:link w:val="Aufzhlung"/>
    <w:rsid w:val="008E5EBB"/>
    <w:rPr>
      <w:rFonts w:ascii="Arial" w:eastAsia="Arial" w:hAnsi="Arial" w:cs="Times New Roman"/>
      <w:sz w:val="24"/>
      <w:szCs w:val="22"/>
      <w:lang w:val="de-DE" w:eastAsia="en-US"/>
    </w:rPr>
  </w:style>
  <w:style w:type="table" w:styleId="ColorfulShading">
    <w:name w:val="Colorful Shading"/>
    <w:basedOn w:val="TableNormal"/>
    <w:uiPriority w:val="71"/>
    <w:rsid w:val="00412018"/>
    <w:rPr>
      <w:color w:val="465967" w:themeColor="text1"/>
    </w:rPr>
    <w:tblPr>
      <w:tblStyleRowBandSize w:val="1"/>
      <w:tblStyleColBandSize w:val="1"/>
      <w:tblBorders>
        <w:top w:val="single" w:sz="24" w:space="0" w:color="008BD5" w:themeColor="accent2"/>
        <w:left w:val="single" w:sz="4" w:space="0" w:color="465967" w:themeColor="text1"/>
        <w:bottom w:val="single" w:sz="4" w:space="0" w:color="465967" w:themeColor="text1"/>
        <w:right w:val="single" w:sz="4" w:space="0" w:color="465967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EF1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B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A353D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A353D" w:themeColor="text1" w:themeShade="99"/>
          <w:insideV w:val="nil"/>
        </w:tcBorders>
        <w:shd w:val="clear" w:color="auto" w:fill="2A353D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24C" w:themeFill="text1" w:themeFillShade="BF"/>
      </w:tcPr>
    </w:tblStylePr>
    <w:tblStylePr w:type="band1Vert">
      <w:tblPr/>
      <w:tcPr>
        <w:shd w:val="clear" w:color="auto" w:fill="AEBDC8" w:themeFill="text1" w:themeFillTint="66"/>
      </w:tcPr>
    </w:tblStylePr>
    <w:tblStylePr w:type="band1Horz">
      <w:tblPr/>
      <w:tcPr>
        <w:shd w:val="clear" w:color="auto" w:fill="9BADBB" w:themeFill="text1" w:themeFillTint="7F"/>
      </w:tcPr>
    </w:tblStylePr>
    <w:tblStylePr w:type="neCell">
      <w:rPr>
        <w:color w:val="465967" w:themeColor="text1"/>
      </w:rPr>
    </w:tblStylePr>
    <w:tblStylePr w:type="nwCell">
      <w:rPr>
        <w:color w:val="465967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95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73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135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1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5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7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Bulpros theme">
  <a:themeElements>
    <a:clrScheme name="Bulpros theme">
      <a:dk1>
        <a:srgbClr val="465967"/>
      </a:dk1>
      <a:lt1>
        <a:sysClr val="window" lastClr="FFFFFF"/>
      </a:lt1>
      <a:dk2>
        <a:srgbClr val="465967"/>
      </a:dk2>
      <a:lt2>
        <a:srgbClr val="DBDCDE"/>
      </a:lt2>
      <a:accent1>
        <a:srgbClr val="21408C"/>
      </a:accent1>
      <a:accent2>
        <a:srgbClr val="008BD5"/>
      </a:accent2>
      <a:accent3>
        <a:srgbClr val="6F818D"/>
      </a:accent3>
      <a:accent4>
        <a:srgbClr val="9FABB5"/>
      </a:accent4>
      <a:accent5>
        <a:srgbClr val="007588"/>
      </a:accent5>
      <a:accent6>
        <a:srgbClr val="BB882B"/>
      </a:accent6>
      <a:hlink>
        <a:srgbClr val="008BD5"/>
      </a:hlink>
      <a:folHlink>
        <a:srgbClr val="6FA0DC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0D737B528F34E9D2771A87D3EF7BD" ma:contentTypeVersion="0" ma:contentTypeDescription="Create a new document." ma:contentTypeScope="" ma:versionID="cb91cccca49ec776065bfcba911b72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DE1D7-9C00-43D2-A374-17A2BD2C4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29E9D2-307D-4839-8744-C56B27335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CFD3EB-3EDF-4BB0-9D16-1459734C2C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3DDAF4-7F72-4EDD-8DA5-3CBCA66F8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Borislav Kostov</dc:creator>
  <cp:keywords/>
  <cp:lastModifiedBy>Borislav Kostov</cp:lastModifiedBy>
  <cp:revision>22</cp:revision>
  <cp:lastPrinted>2023-08-04T14:12:00Z</cp:lastPrinted>
  <dcterms:created xsi:type="dcterms:W3CDTF">2023-11-01T11:37:00Z</dcterms:created>
  <dcterms:modified xsi:type="dcterms:W3CDTF">2024-07-17T16:55:00Z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0x0101002330D737B528F34E9D2771A87D3EF7BD</vt:lpwstr>
  </property>
  <property fmtid="{D5CDD505-2E9C-101B-9397-08002B2CF9AE}" pid="3" name="GrammarlyDocumentId">
    <vt:lpwstr>0d1b591ef6e1abdb27856e0a018ba5a4359fd6639776ccf245ffcaa20b487e0f</vt:lpwstr>
  </property>
  <property fmtid="{D5CDD505-2E9C-101B-9397-08002B2CF9AE}" pid="4" name="MSIP_Label_900cb6a2-1424-44a4-b345-c4ce12fd9e6f_Enabled">
    <vt:lpwstr>true</vt:lpwstr>
  </property>
  <property fmtid="{D5CDD505-2E9C-101B-9397-08002B2CF9AE}" pid="5" name="MSIP_Label_900cb6a2-1424-44a4-b345-c4ce12fd9e6f_SetDate">
    <vt:lpwstr>2023-06-06T08:07:43Z</vt:lpwstr>
  </property>
  <property fmtid="{D5CDD505-2E9C-101B-9397-08002B2CF9AE}" pid="6" name="MSIP_Label_900cb6a2-1424-44a4-b345-c4ce12fd9e6f_Method">
    <vt:lpwstr>Standard</vt:lpwstr>
  </property>
  <property fmtid="{D5CDD505-2E9C-101B-9397-08002B2CF9AE}" pid="7" name="MSIP_Label_900cb6a2-1424-44a4-b345-c4ce12fd9e6f_Name">
    <vt:lpwstr>defa4170-0d19-0005-0004-bc88714345d2</vt:lpwstr>
  </property>
  <property fmtid="{D5CDD505-2E9C-101B-9397-08002B2CF9AE}" pid="8" name="MSIP_Label_900cb6a2-1424-44a4-b345-c4ce12fd9e6f_SiteId">
    <vt:lpwstr>901d0ccc-2f11-46e6-9665-cafe033304fb</vt:lpwstr>
  </property>
  <property fmtid="{D5CDD505-2E9C-101B-9397-08002B2CF9AE}" pid="9" name="MSIP_Label_900cb6a2-1424-44a4-b345-c4ce12fd9e6f_ActionId">
    <vt:lpwstr>2c54db41-b06a-41cf-9d49-0a3e75e8b145</vt:lpwstr>
  </property>
  <property fmtid="{D5CDD505-2E9C-101B-9397-08002B2CF9AE}" pid="10" name="MSIP_Label_900cb6a2-1424-44a4-b345-c4ce12fd9e6f_ContentBits">
    <vt:lpwstr>0</vt:lpwstr>
  </property>
</Properties>
</file>